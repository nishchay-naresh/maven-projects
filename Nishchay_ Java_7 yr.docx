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F2E" w:rsidRDefault="007F4F2E" w:rsidP="00636456">
      <w:pPr>
        <w:rPr>
          <w:rFonts w:ascii="Verdana" w:hAnsi="Verdana"/>
          <w:b/>
          <w:sz w:val="24"/>
          <w:szCs w:val="24"/>
        </w:rPr>
      </w:pPr>
    </w:p>
    <w:p w:rsidR="00636456" w:rsidRPr="008C602D" w:rsidRDefault="00636456" w:rsidP="00636456">
      <w:pPr>
        <w:rPr>
          <w:rFonts w:asciiTheme="minorHAnsi" w:hAnsiTheme="minorHAnsi" w:cstheme="minorHAnsi"/>
          <w:b/>
          <w:sz w:val="22"/>
          <w:szCs w:val="22"/>
        </w:rPr>
      </w:pPr>
      <w:r w:rsidRPr="008C602D">
        <w:rPr>
          <w:rFonts w:asciiTheme="minorHAnsi" w:hAnsiTheme="minorHAnsi" w:cstheme="minorHAnsi"/>
          <w:b/>
          <w:sz w:val="22"/>
          <w:szCs w:val="22"/>
        </w:rPr>
        <w:t xml:space="preserve">NISHCHAY NARESH </w:t>
      </w:r>
      <w:r w:rsidRPr="008C602D">
        <w:rPr>
          <w:rFonts w:asciiTheme="minorHAnsi" w:hAnsiTheme="minorHAnsi" w:cstheme="minorHAnsi"/>
          <w:b/>
          <w:sz w:val="22"/>
          <w:szCs w:val="22"/>
        </w:rPr>
        <w:tab/>
      </w:r>
      <w:r w:rsidRPr="008C602D">
        <w:rPr>
          <w:rFonts w:asciiTheme="minorHAnsi" w:hAnsiTheme="minorHAnsi" w:cstheme="minorHAnsi"/>
          <w:b/>
          <w:sz w:val="22"/>
          <w:szCs w:val="22"/>
        </w:rPr>
        <w:tab/>
        <w:t xml:space="preserve">  </w:t>
      </w:r>
      <w:r w:rsidRPr="008C602D">
        <w:rPr>
          <w:rFonts w:asciiTheme="minorHAnsi" w:hAnsiTheme="minorHAnsi" w:cstheme="minorHAnsi"/>
          <w:b/>
          <w:sz w:val="22"/>
          <w:szCs w:val="22"/>
        </w:rPr>
        <w:tab/>
      </w:r>
      <w:r w:rsidRPr="008C602D">
        <w:rPr>
          <w:rFonts w:asciiTheme="minorHAnsi" w:hAnsiTheme="minorHAnsi" w:cstheme="minorHAnsi"/>
          <w:b/>
          <w:sz w:val="22"/>
          <w:szCs w:val="22"/>
        </w:rPr>
        <w:tab/>
      </w:r>
      <w:r w:rsidRPr="008C602D">
        <w:rPr>
          <w:rFonts w:asciiTheme="minorHAnsi" w:hAnsiTheme="minorHAnsi" w:cstheme="minorHAnsi"/>
          <w:b/>
          <w:sz w:val="22"/>
          <w:szCs w:val="22"/>
        </w:rPr>
        <w:tab/>
      </w:r>
      <w:r w:rsidRPr="008C602D">
        <w:rPr>
          <w:rFonts w:asciiTheme="minorHAnsi" w:hAnsiTheme="minorHAnsi" w:cstheme="minorHAnsi"/>
          <w:b/>
          <w:sz w:val="22"/>
          <w:szCs w:val="22"/>
        </w:rPr>
        <w:tab/>
      </w:r>
      <w:r w:rsidRPr="008C602D">
        <w:rPr>
          <w:rFonts w:asciiTheme="minorHAnsi" w:hAnsiTheme="minorHAnsi" w:cstheme="minorHAnsi"/>
          <w:b/>
          <w:sz w:val="22"/>
          <w:szCs w:val="22"/>
        </w:rPr>
        <w:tab/>
        <w:t xml:space="preserve">   </w:t>
      </w:r>
      <w:r w:rsidR="008C602D">
        <w:rPr>
          <w:rFonts w:asciiTheme="minorHAnsi" w:hAnsiTheme="minorHAnsi" w:cstheme="minorHAnsi"/>
          <w:b/>
          <w:sz w:val="22"/>
          <w:szCs w:val="22"/>
        </w:rPr>
        <w:tab/>
        <w:t xml:space="preserve">    </w:t>
      </w:r>
      <w:r w:rsidRPr="008C602D">
        <w:rPr>
          <w:rFonts w:asciiTheme="minorHAnsi" w:hAnsiTheme="minorHAnsi" w:cstheme="minorHAnsi"/>
          <w:sz w:val="22"/>
          <w:szCs w:val="22"/>
        </w:rPr>
        <w:t>Mob: +91-9916768056</w:t>
      </w:r>
    </w:p>
    <w:p w:rsidR="00636456" w:rsidRPr="008C602D" w:rsidRDefault="00636456" w:rsidP="00636456">
      <w:pPr>
        <w:rPr>
          <w:rFonts w:asciiTheme="minorHAnsi" w:hAnsiTheme="minorHAnsi" w:cstheme="minorHAnsi"/>
          <w:sz w:val="22"/>
          <w:szCs w:val="22"/>
        </w:rPr>
      </w:pPr>
      <w:r w:rsidRPr="008C602D">
        <w:rPr>
          <w:rFonts w:asciiTheme="minorHAnsi" w:hAnsiTheme="minorHAnsi" w:cstheme="minorHAnsi"/>
          <w:sz w:val="22"/>
          <w:szCs w:val="22"/>
        </w:rPr>
        <w:t>Bangalore, Karnataka</w:t>
      </w:r>
      <w:r w:rsidRPr="008C602D">
        <w:rPr>
          <w:rFonts w:asciiTheme="minorHAnsi" w:hAnsiTheme="minorHAnsi" w:cstheme="minorHAnsi"/>
          <w:sz w:val="22"/>
          <w:szCs w:val="22"/>
        </w:rPr>
        <w:tab/>
      </w:r>
      <w:r w:rsidRPr="008C602D">
        <w:rPr>
          <w:rFonts w:asciiTheme="minorHAnsi" w:hAnsiTheme="minorHAnsi" w:cstheme="minorHAnsi"/>
          <w:sz w:val="22"/>
          <w:szCs w:val="22"/>
        </w:rPr>
        <w:tab/>
      </w:r>
      <w:r w:rsidRPr="008C602D">
        <w:rPr>
          <w:rFonts w:asciiTheme="minorHAnsi" w:hAnsiTheme="minorHAnsi" w:cstheme="minorHAnsi"/>
          <w:sz w:val="22"/>
          <w:szCs w:val="22"/>
        </w:rPr>
        <w:tab/>
      </w:r>
      <w:r w:rsidRPr="008C602D">
        <w:rPr>
          <w:rFonts w:asciiTheme="minorHAnsi" w:hAnsiTheme="minorHAnsi" w:cstheme="minorHAnsi"/>
          <w:sz w:val="22"/>
          <w:szCs w:val="22"/>
        </w:rPr>
        <w:tab/>
      </w:r>
      <w:r w:rsidRPr="008C602D">
        <w:rPr>
          <w:rFonts w:asciiTheme="minorHAnsi" w:hAnsiTheme="minorHAnsi" w:cstheme="minorHAnsi"/>
          <w:sz w:val="22"/>
          <w:szCs w:val="22"/>
        </w:rPr>
        <w:tab/>
      </w:r>
      <w:r w:rsidRPr="008C602D">
        <w:rPr>
          <w:rFonts w:asciiTheme="minorHAnsi" w:hAnsiTheme="minorHAnsi" w:cstheme="minorHAnsi"/>
          <w:sz w:val="22"/>
          <w:szCs w:val="22"/>
        </w:rPr>
        <w:tab/>
        <w:t xml:space="preserve">        </w:t>
      </w:r>
      <w:r w:rsidR="008C602D">
        <w:rPr>
          <w:rFonts w:asciiTheme="minorHAnsi" w:hAnsiTheme="minorHAnsi" w:cstheme="minorHAnsi"/>
          <w:sz w:val="22"/>
          <w:szCs w:val="22"/>
        </w:rPr>
        <w:t xml:space="preserve">    </w:t>
      </w:r>
      <w:r w:rsidRPr="008C602D">
        <w:rPr>
          <w:rFonts w:asciiTheme="minorHAnsi" w:hAnsiTheme="minorHAnsi" w:cstheme="minorHAnsi"/>
          <w:sz w:val="22"/>
          <w:szCs w:val="22"/>
        </w:rPr>
        <w:t>Email:  nishchay.naresh@gmail.com</w:t>
      </w:r>
    </w:p>
    <w:p w:rsidR="0036398C" w:rsidRDefault="0036398C" w:rsidP="00560FC7">
      <w:pPr>
        <w:pStyle w:val="Title"/>
        <w:pBdr>
          <w:bottom w:val="double" w:sz="28" w:space="1" w:color="000000"/>
        </w:pBdr>
        <w:jc w:val="left"/>
        <w:rPr>
          <w:rFonts w:ascii="Calibri" w:hAnsi="Calibri"/>
        </w:rPr>
      </w:pPr>
    </w:p>
    <w:p w:rsidR="0036398C" w:rsidRDefault="0036398C">
      <w:pPr>
        <w:rPr>
          <w:rFonts w:ascii="Calibri" w:hAnsi="Calibri"/>
          <w:b/>
        </w:rPr>
      </w:pPr>
    </w:p>
    <w:p w:rsidR="0036398C" w:rsidRDefault="0036398C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  <w:i/>
        </w:rPr>
        <w:t>Seeking Assignments in Software Development &amp; implementation with a technology driven organization of repute.</w:t>
      </w:r>
    </w:p>
    <w:p w:rsidR="0036398C" w:rsidRDefault="0036398C">
      <w:pPr>
        <w:rPr>
          <w:rFonts w:ascii="Calibri" w:hAnsi="Calibri"/>
          <w:b/>
        </w:rPr>
      </w:pPr>
    </w:p>
    <w:p w:rsidR="0036398C" w:rsidRDefault="0036398C">
      <w:pPr>
        <w:shd w:val="clear" w:color="auto" w:fill="C0C0C0"/>
        <w:rPr>
          <w:rFonts w:ascii="Calibri" w:hAnsi="Calibri"/>
        </w:rPr>
      </w:pPr>
      <w:r>
        <w:rPr>
          <w:rFonts w:ascii="Calibri" w:hAnsi="Calibri"/>
          <w:b/>
        </w:rPr>
        <w:t xml:space="preserve">PROFESSIONAL PROFILE </w:t>
      </w:r>
    </w:p>
    <w:p w:rsidR="0036398C" w:rsidRDefault="0036398C">
      <w:pPr>
        <w:autoSpaceDE/>
        <w:spacing w:after="60"/>
        <w:jc w:val="both"/>
        <w:rPr>
          <w:rFonts w:ascii="Calibri" w:hAnsi="Calibri"/>
        </w:rPr>
      </w:pPr>
    </w:p>
    <w:p w:rsidR="0036398C" w:rsidRDefault="0036398C">
      <w:pPr>
        <w:numPr>
          <w:ilvl w:val="0"/>
          <w:numId w:val="3"/>
        </w:numPr>
        <w:tabs>
          <w:tab w:val="left" w:pos="288"/>
        </w:tabs>
        <w:autoSpaceDE/>
        <w:spacing w:after="60"/>
        <w:jc w:val="both"/>
        <w:rPr>
          <w:rFonts w:ascii="Calibri" w:hAnsi="Calibri"/>
        </w:rPr>
      </w:pPr>
      <w:r>
        <w:rPr>
          <w:rFonts w:ascii="Calibri" w:hAnsi="Calibri"/>
          <w:b/>
        </w:rPr>
        <w:t>Masters in Computer Applications</w:t>
      </w:r>
      <w:r>
        <w:rPr>
          <w:rFonts w:ascii="Calibri" w:hAnsi="Calibri"/>
        </w:rPr>
        <w:t xml:space="preserve"> with </w:t>
      </w:r>
      <w:r w:rsidR="005738DB" w:rsidRPr="007A5183">
        <w:rPr>
          <w:rFonts w:ascii="Calibri" w:hAnsi="Calibri"/>
          <w:b/>
        </w:rPr>
        <w:t>7</w:t>
      </w:r>
      <w:r w:rsidRPr="007A5183">
        <w:rPr>
          <w:rFonts w:ascii="Calibri" w:hAnsi="Calibri"/>
          <w:b/>
        </w:rPr>
        <w:t xml:space="preserve"> Years</w:t>
      </w:r>
      <w:r>
        <w:rPr>
          <w:rFonts w:ascii="Calibri" w:hAnsi="Calibri"/>
        </w:rPr>
        <w:t xml:space="preserve"> of experience in the areas of Software Development &amp; Implementation using </w:t>
      </w:r>
      <w:r w:rsidR="00274303">
        <w:rPr>
          <w:rFonts w:ascii="Calibri" w:hAnsi="Calibri"/>
          <w:b/>
        </w:rPr>
        <w:t>Java</w:t>
      </w:r>
      <w:r>
        <w:rPr>
          <w:rFonts w:ascii="Calibri" w:hAnsi="Calibri"/>
          <w:b/>
        </w:rPr>
        <w:t xml:space="preserve">, </w:t>
      </w:r>
      <w:r w:rsidR="00274303">
        <w:rPr>
          <w:rFonts w:ascii="Calibri" w:hAnsi="Calibri"/>
          <w:b/>
        </w:rPr>
        <w:t>Spring</w:t>
      </w:r>
      <w:r w:rsidR="005738DB">
        <w:rPr>
          <w:rFonts w:ascii="Calibri" w:hAnsi="Calibri"/>
          <w:b/>
        </w:rPr>
        <w:t>,</w:t>
      </w:r>
      <w:r>
        <w:rPr>
          <w:rFonts w:ascii="Calibri" w:hAnsi="Calibri"/>
          <w:b/>
        </w:rPr>
        <w:t xml:space="preserve"> </w:t>
      </w:r>
      <w:r w:rsidR="005738DB">
        <w:rPr>
          <w:rFonts w:ascii="Calibri" w:hAnsi="Calibri"/>
          <w:b/>
        </w:rPr>
        <w:t>JMS</w:t>
      </w:r>
      <w:r>
        <w:rPr>
          <w:rFonts w:ascii="Calibri" w:hAnsi="Calibri"/>
          <w:b/>
        </w:rPr>
        <w:t xml:space="preserve">, </w:t>
      </w:r>
      <w:r w:rsidR="00B25DB5" w:rsidRPr="00B25DB5">
        <w:rPr>
          <w:rFonts w:ascii="Calibri" w:hAnsi="Calibri"/>
          <w:b/>
        </w:rPr>
        <w:t>Web Services</w:t>
      </w:r>
      <w:r w:rsidR="00B25DB5">
        <w:rPr>
          <w:rFonts w:ascii="Calibri" w:hAnsi="Calibri"/>
          <w:b/>
        </w:rPr>
        <w:t xml:space="preserve"> , </w:t>
      </w:r>
      <w:r w:rsidR="001F618E">
        <w:rPr>
          <w:rFonts w:ascii="Calibri" w:hAnsi="Calibri"/>
          <w:b/>
        </w:rPr>
        <w:t>Hibernate</w:t>
      </w:r>
      <w:r>
        <w:rPr>
          <w:rFonts w:ascii="Calibri" w:hAnsi="Calibri"/>
          <w:b/>
        </w:rPr>
        <w:t xml:space="preserve">, </w:t>
      </w:r>
      <w:r w:rsidR="001F618E">
        <w:rPr>
          <w:rFonts w:ascii="Calibri" w:hAnsi="Calibri"/>
          <w:b/>
        </w:rPr>
        <w:t>Struts</w:t>
      </w:r>
      <w:r w:rsidR="005738DB">
        <w:rPr>
          <w:rFonts w:ascii="Calibri" w:hAnsi="Calibri"/>
          <w:b/>
        </w:rPr>
        <w:t xml:space="preserve">, </w:t>
      </w:r>
      <w:r>
        <w:rPr>
          <w:rFonts w:ascii="Calibri" w:hAnsi="Calibri"/>
          <w:b/>
        </w:rPr>
        <w:t xml:space="preserve">JSP, </w:t>
      </w:r>
      <w:r w:rsidR="00274303">
        <w:rPr>
          <w:rFonts w:ascii="Calibri" w:hAnsi="Calibri"/>
          <w:b/>
        </w:rPr>
        <w:t>SERVLET</w:t>
      </w:r>
    </w:p>
    <w:p w:rsidR="0036398C" w:rsidRDefault="00D71EEE">
      <w:pPr>
        <w:numPr>
          <w:ilvl w:val="0"/>
          <w:numId w:val="3"/>
        </w:numPr>
        <w:tabs>
          <w:tab w:val="left" w:pos="288"/>
        </w:tabs>
        <w:autoSpaceDE/>
        <w:spacing w:after="60"/>
        <w:jc w:val="both"/>
        <w:rPr>
          <w:rFonts w:ascii="Calibri" w:hAnsi="Calibri"/>
        </w:rPr>
      </w:pPr>
      <w:r w:rsidRPr="00D71EEE">
        <w:rPr>
          <w:rFonts w:ascii="Calibri" w:hAnsi="Calibri"/>
        </w:rPr>
        <w:t xml:space="preserve">Currently Working as Business System Consultant at </w:t>
      </w:r>
      <w:r w:rsidRPr="00D71EEE">
        <w:rPr>
          <w:rFonts w:ascii="Calibri" w:hAnsi="Calibri"/>
          <w:b/>
        </w:rPr>
        <w:t xml:space="preserve">Wells </w:t>
      </w:r>
      <w:proofErr w:type="gramStart"/>
      <w:r w:rsidRPr="00D71EEE">
        <w:rPr>
          <w:rFonts w:ascii="Calibri" w:hAnsi="Calibri"/>
          <w:b/>
        </w:rPr>
        <w:t>Fargo</w:t>
      </w:r>
      <w:r w:rsidRPr="00D71EEE">
        <w:rPr>
          <w:rFonts w:ascii="Calibri" w:hAnsi="Calibri"/>
        </w:rPr>
        <w:t>.</w:t>
      </w:r>
      <w:r w:rsidR="0036398C" w:rsidRPr="00D71EEE">
        <w:rPr>
          <w:rFonts w:ascii="Calibri" w:hAnsi="Calibri"/>
        </w:rPr>
        <w:t>,</w:t>
      </w:r>
      <w:proofErr w:type="gramEnd"/>
      <w:r w:rsidR="0036398C">
        <w:rPr>
          <w:rFonts w:ascii="Calibri" w:hAnsi="Calibri"/>
        </w:rPr>
        <w:t xml:space="preserve"> Bangalore Karnataka.</w:t>
      </w:r>
    </w:p>
    <w:p w:rsidR="00E81686" w:rsidRPr="00E81686" w:rsidRDefault="00E81686" w:rsidP="00E81686">
      <w:pPr>
        <w:pStyle w:val="ListParagraph"/>
        <w:numPr>
          <w:ilvl w:val="0"/>
          <w:numId w:val="3"/>
        </w:numPr>
        <w:spacing w:after="100"/>
        <w:rPr>
          <w:rFonts w:ascii="Calibri" w:hAnsi="Calibri"/>
        </w:rPr>
      </w:pPr>
      <w:r w:rsidRPr="00E81686">
        <w:rPr>
          <w:rFonts w:ascii="Calibri" w:hAnsi="Calibri"/>
        </w:rPr>
        <w:t xml:space="preserve">Extensive understanding of </w:t>
      </w:r>
      <w:r w:rsidRPr="00E81686">
        <w:rPr>
          <w:rFonts w:ascii="Calibri" w:hAnsi="Calibri"/>
          <w:b/>
        </w:rPr>
        <w:t>Core Java, Data Structure &amp; Algorithm and Design Patterns</w:t>
      </w:r>
    </w:p>
    <w:p w:rsidR="0036398C" w:rsidRDefault="0036398C">
      <w:pPr>
        <w:numPr>
          <w:ilvl w:val="0"/>
          <w:numId w:val="3"/>
        </w:numPr>
        <w:tabs>
          <w:tab w:val="left" w:pos="288"/>
        </w:tabs>
        <w:autoSpaceDE/>
        <w:spacing w:after="60"/>
        <w:jc w:val="both"/>
        <w:rPr>
          <w:rFonts w:ascii="Calibri" w:hAnsi="Calibri"/>
        </w:rPr>
      </w:pPr>
      <w:r>
        <w:rPr>
          <w:rFonts w:ascii="Calibri" w:hAnsi="Calibri"/>
        </w:rPr>
        <w:t xml:space="preserve">Good understanding of Core JAVA components, such as: </w:t>
      </w:r>
      <w:r w:rsidRPr="00D71EEE">
        <w:rPr>
          <w:rFonts w:ascii="Calibri" w:hAnsi="Calibri"/>
          <w:b/>
        </w:rPr>
        <w:t>Concurrency pa</w:t>
      </w:r>
      <w:r w:rsidR="00D71EEE">
        <w:rPr>
          <w:rFonts w:ascii="Calibri" w:hAnsi="Calibri"/>
          <w:b/>
        </w:rPr>
        <w:t>ckage, C</w:t>
      </w:r>
      <w:r w:rsidRPr="00D71EEE">
        <w:rPr>
          <w:rFonts w:ascii="Calibri" w:hAnsi="Calibri"/>
          <w:b/>
        </w:rPr>
        <w:t>ollections framework, multi-threading</w:t>
      </w:r>
      <w:r w:rsidR="004D1913">
        <w:rPr>
          <w:rFonts w:ascii="Calibri" w:hAnsi="Calibri"/>
        </w:rPr>
        <w:t xml:space="preserve"> etc</w:t>
      </w:r>
    </w:p>
    <w:p w:rsidR="009754C3" w:rsidRPr="007B110F" w:rsidRDefault="009754C3" w:rsidP="007B110F">
      <w:pPr>
        <w:numPr>
          <w:ilvl w:val="0"/>
          <w:numId w:val="3"/>
        </w:numPr>
        <w:tabs>
          <w:tab w:val="left" w:pos="288"/>
        </w:tabs>
        <w:autoSpaceDE/>
        <w:spacing w:after="60"/>
        <w:jc w:val="both"/>
        <w:rPr>
          <w:rFonts w:ascii="Calibri" w:hAnsi="Calibri"/>
        </w:rPr>
      </w:pPr>
      <w:r w:rsidRPr="009754C3">
        <w:rPr>
          <w:rFonts w:ascii="Calibri" w:hAnsi="Calibri"/>
        </w:rPr>
        <w:t>Hands-on knowledge on technologies such as Java 8 and strong expertise in</w:t>
      </w:r>
      <w:r w:rsidR="007B110F">
        <w:rPr>
          <w:rFonts w:ascii="Calibri" w:hAnsi="Calibri"/>
        </w:rPr>
        <w:t xml:space="preserve"> </w:t>
      </w:r>
      <w:r w:rsidR="000840CC">
        <w:rPr>
          <w:rFonts w:ascii="Calibri" w:hAnsi="Calibri"/>
        </w:rPr>
        <w:t xml:space="preserve">OOAD, </w:t>
      </w:r>
      <w:r w:rsidRPr="007B110F">
        <w:rPr>
          <w:rFonts w:ascii="Calibri" w:hAnsi="Calibri"/>
        </w:rPr>
        <w:t>SOLID</w:t>
      </w:r>
      <w:r w:rsidR="000840CC">
        <w:rPr>
          <w:rFonts w:ascii="Calibri" w:hAnsi="Calibri"/>
        </w:rPr>
        <w:t xml:space="preserve"> Design principles</w:t>
      </w:r>
    </w:p>
    <w:p w:rsidR="00D71EEE" w:rsidRDefault="00D71EEE" w:rsidP="00D71EEE">
      <w:pPr>
        <w:numPr>
          <w:ilvl w:val="0"/>
          <w:numId w:val="3"/>
        </w:numPr>
        <w:tabs>
          <w:tab w:val="left" w:pos="288"/>
        </w:tabs>
        <w:autoSpaceDE/>
        <w:spacing w:after="60"/>
        <w:jc w:val="both"/>
        <w:rPr>
          <w:rFonts w:ascii="Calibri" w:hAnsi="Calibri"/>
        </w:rPr>
      </w:pPr>
      <w:r w:rsidRPr="00D71EEE">
        <w:rPr>
          <w:rFonts w:ascii="Calibri" w:hAnsi="Calibri"/>
        </w:rPr>
        <w:t>Experience in web application development lifecycle including designing, develop</w:t>
      </w:r>
      <w:r>
        <w:rPr>
          <w:rFonts w:ascii="Calibri" w:hAnsi="Calibri"/>
        </w:rPr>
        <w:t>ment</w:t>
      </w:r>
      <w:r w:rsidRPr="00D71EEE">
        <w:rPr>
          <w:rFonts w:ascii="Calibri" w:hAnsi="Calibri"/>
        </w:rPr>
        <w:t xml:space="preserve"> &amp; maintenance </w:t>
      </w:r>
    </w:p>
    <w:p w:rsidR="0036398C" w:rsidRPr="00D71EEE" w:rsidRDefault="0036398C" w:rsidP="00D71EEE">
      <w:pPr>
        <w:numPr>
          <w:ilvl w:val="0"/>
          <w:numId w:val="3"/>
        </w:numPr>
        <w:tabs>
          <w:tab w:val="left" w:pos="288"/>
        </w:tabs>
        <w:autoSpaceDE/>
        <w:spacing w:after="60"/>
        <w:jc w:val="both"/>
        <w:rPr>
          <w:rFonts w:ascii="Calibri" w:hAnsi="Calibri"/>
        </w:rPr>
      </w:pPr>
      <w:r w:rsidRPr="00D71EEE">
        <w:rPr>
          <w:rFonts w:ascii="Calibri" w:hAnsi="Calibri"/>
        </w:rPr>
        <w:t>Skilled in understanding of the SDLC with proficiency in mapping client / business requirements, documentation, application design, development, integration &amp; testing and troubleshooting for complex information systems Management.</w:t>
      </w:r>
    </w:p>
    <w:p w:rsidR="009E4FD5" w:rsidRDefault="009E4FD5" w:rsidP="00F70708">
      <w:pPr>
        <w:numPr>
          <w:ilvl w:val="0"/>
          <w:numId w:val="3"/>
        </w:numPr>
        <w:tabs>
          <w:tab w:val="left" w:pos="288"/>
        </w:tabs>
        <w:autoSpaceDE/>
        <w:spacing w:after="60"/>
        <w:jc w:val="both"/>
        <w:rPr>
          <w:rFonts w:ascii="Calibri" w:hAnsi="Calibri"/>
        </w:rPr>
      </w:pPr>
      <w:r w:rsidRPr="009E4FD5">
        <w:rPr>
          <w:rFonts w:ascii="Calibri" w:hAnsi="Calibri"/>
        </w:rPr>
        <w:t xml:space="preserve">Having good knowledge of IDE like, </w:t>
      </w:r>
      <w:r w:rsidRPr="009E4FD5">
        <w:rPr>
          <w:rFonts w:ascii="Calibri" w:hAnsi="Calibri"/>
          <w:b/>
        </w:rPr>
        <w:t xml:space="preserve">Eclipse, </w:t>
      </w:r>
      <w:proofErr w:type="spellStart"/>
      <w:r w:rsidRPr="009E4FD5">
        <w:rPr>
          <w:rFonts w:ascii="Calibri" w:hAnsi="Calibri"/>
          <w:b/>
        </w:rPr>
        <w:t>IntelliJ</w:t>
      </w:r>
      <w:proofErr w:type="spellEnd"/>
      <w:r w:rsidRPr="00F70708">
        <w:rPr>
          <w:rFonts w:ascii="Calibri" w:hAnsi="Calibri"/>
        </w:rPr>
        <w:t xml:space="preserve"> </w:t>
      </w:r>
    </w:p>
    <w:p w:rsidR="009E4FD5" w:rsidRPr="009E4FD5" w:rsidRDefault="009E4FD5" w:rsidP="009E4FD5">
      <w:pPr>
        <w:pStyle w:val="ListParagraph"/>
        <w:numPr>
          <w:ilvl w:val="0"/>
          <w:numId w:val="3"/>
        </w:numPr>
        <w:spacing w:after="100"/>
        <w:rPr>
          <w:rFonts w:ascii="Calibri" w:hAnsi="Calibri"/>
        </w:rPr>
      </w:pPr>
      <w:r w:rsidRPr="009E4FD5">
        <w:rPr>
          <w:rFonts w:ascii="Calibri" w:hAnsi="Calibri"/>
        </w:rPr>
        <w:t xml:space="preserve">Domain knowledge in </w:t>
      </w:r>
      <w:r w:rsidRPr="009E4FD5">
        <w:rPr>
          <w:rFonts w:ascii="Calibri" w:hAnsi="Calibri"/>
          <w:b/>
        </w:rPr>
        <w:t>Banking &amp; Capital Market</w:t>
      </w:r>
      <w:r w:rsidRPr="009E4FD5">
        <w:rPr>
          <w:rFonts w:ascii="Calibri" w:hAnsi="Calibri"/>
        </w:rPr>
        <w:t xml:space="preserve"> and </w:t>
      </w:r>
      <w:r w:rsidRPr="009E4FD5">
        <w:rPr>
          <w:rFonts w:ascii="Calibri" w:hAnsi="Calibri"/>
          <w:b/>
        </w:rPr>
        <w:t>Supply Chain Management</w:t>
      </w:r>
    </w:p>
    <w:p w:rsidR="009754C3" w:rsidRPr="009754C3" w:rsidRDefault="009754C3" w:rsidP="009754C3">
      <w:pPr>
        <w:tabs>
          <w:tab w:val="left" w:pos="288"/>
        </w:tabs>
        <w:autoSpaceDE/>
        <w:spacing w:after="60"/>
        <w:ind w:left="288"/>
        <w:jc w:val="both"/>
        <w:rPr>
          <w:rFonts w:ascii="Calibri" w:hAnsi="Calibri"/>
          <w:b/>
        </w:rPr>
      </w:pPr>
    </w:p>
    <w:p w:rsidR="0036398C" w:rsidRDefault="0036398C">
      <w:pPr>
        <w:shd w:val="clear" w:color="auto" w:fill="C0C0C0"/>
        <w:rPr>
          <w:rFonts w:ascii="Calibri" w:hAnsi="Calibri"/>
          <w:b/>
        </w:rPr>
      </w:pPr>
      <w:r>
        <w:rPr>
          <w:rFonts w:ascii="Calibri" w:hAnsi="Calibri"/>
          <w:b/>
        </w:rPr>
        <w:t>CAREER HIGHLIGHTS</w:t>
      </w:r>
    </w:p>
    <w:p w:rsidR="0036398C" w:rsidRDefault="0036398C">
      <w:pPr>
        <w:widowControl w:val="0"/>
        <w:autoSpaceDE/>
        <w:spacing w:before="60"/>
        <w:rPr>
          <w:rFonts w:ascii="Calibri" w:hAnsi="Calibri"/>
          <w:b/>
        </w:rPr>
      </w:pPr>
    </w:p>
    <w:tbl>
      <w:tblPr>
        <w:tblW w:w="0" w:type="auto"/>
        <w:tblInd w:w="-20" w:type="dxa"/>
        <w:tblLayout w:type="fixed"/>
        <w:tblLook w:val="0000"/>
      </w:tblPr>
      <w:tblGrid>
        <w:gridCol w:w="6771"/>
        <w:gridCol w:w="3064"/>
      </w:tblGrid>
      <w:tr w:rsidR="0036398C">
        <w:trPr>
          <w:tblHeader/>
        </w:trPr>
        <w:tc>
          <w:tcPr>
            <w:tcW w:w="6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</w:tcPr>
          <w:p w:rsidR="0036398C" w:rsidRDefault="0036398C">
            <w:pPr>
              <w:widowControl w:val="0"/>
              <w:autoSpaceDE/>
              <w:spacing w:before="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Company Name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36398C" w:rsidRDefault="0036398C">
            <w:pPr>
              <w:widowControl w:val="0"/>
              <w:autoSpaceDE/>
              <w:spacing w:before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Period (From – To)</w:t>
            </w:r>
          </w:p>
        </w:tc>
      </w:tr>
      <w:tr w:rsidR="0036398C">
        <w:tc>
          <w:tcPr>
            <w:tcW w:w="6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398C" w:rsidRDefault="0030331B" w:rsidP="0030331B">
            <w:pPr>
              <w:widowControl w:val="0"/>
              <w:autoSpaceDE/>
              <w:spacing w:before="60"/>
              <w:rPr>
                <w:rFonts w:ascii="Calibri" w:hAnsi="Calibri"/>
              </w:rPr>
            </w:pPr>
            <w:r w:rsidRPr="0030331B">
              <w:rPr>
                <w:rFonts w:ascii="Calibri" w:hAnsi="Calibri"/>
              </w:rPr>
              <w:t>Wells Fargo, Bangalore</w:t>
            </w:r>
            <w:r w:rsidR="0036398C">
              <w:rPr>
                <w:rFonts w:ascii="Calibri" w:hAnsi="Calibri"/>
              </w:rPr>
              <w:t xml:space="preserve">, as </w:t>
            </w:r>
            <w:r w:rsidRPr="0030331B">
              <w:rPr>
                <w:rFonts w:ascii="Calibri" w:hAnsi="Calibri"/>
              </w:rPr>
              <w:t>Business System Consultant 4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398C" w:rsidRDefault="004A5B2F">
            <w:pPr>
              <w:rPr>
                <w:rFonts w:ascii="Calibri" w:hAnsi="Calibri"/>
              </w:rPr>
            </w:pPr>
            <w:r w:rsidRPr="004A5B2F">
              <w:rPr>
                <w:rFonts w:ascii="Calibri" w:hAnsi="Calibri"/>
              </w:rPr>
              <w:t>Nov</w:t>
            </w:r>
            <w:r>
              <w:rPr>
                <w:rFonts w:ascii="Calibri" w:hAnsi="Calibri"/>
              </w:rPr>
              <w:t>,</w:t>
            </w:r>
            <w:r w:rsidRPr="004A5B2F">
              <w:rPr>
                <w:rFonts w:ascii="Calibri" w:hAnsi="Calibri"/>
              </w:rPr>
              <w:t xml:space="preserve"> 2016</w:t>
            </w:r>
            <w:r w:rsidR="007C314B">
              <w:rPr>
                <w:rFonts w:ascii="Calibri" w:hAnsi="Calibri"/>
              </w:rPr>
              <w:t xml:space="preserve"> </w:t>
            </w:r>
            <w:r w:rsidR="0036398C">
              <w:rPr>
                <w:rFonts w:ascii="Calibri" w:hAnsi="Calibri"/>
              </w:rPr>
              <w:t>- Till Date</w:t>
            </w:r>
            <w:r w:rsidR="005259D5">
              <w:rPr>
                <w:rFonts w:ascii="Calibri" w:hAnsi="Calibri"/>
              </w:rPr>
              <w:t xml:space="preserve"> (1.6</w:t>
            </w:r>
            <w:r>
              <w:rPr>
                <w:rFonts w:ascii="Calibri" w:hAnsi="Calibri"/>
              </w:rPr>
              <w:t xml:space="preserve"> Yr)</w:t>
            </w:r>
          </w:p>
        </w:tc>
      </w:tr>
      <w:tr w:rsidR="0036398C">
        <w:tc>
          <w:tcPr>
            <w:tcW w:w="6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398C" w:rsidRDefault="0030331B" w:rsidP="0030331B">
            <w:pPr>
              <w:widowControl w:val="0"/>
              <w:autoSpaceDE/>
              <w:spacing w:before="60"/>
              <w:rPr>
                <w:rFonts w:ascii="Calibri" w:hAnsi="Calibri"/>
              </w:rPr>
            </w:pPr>
            <w:r w:rsidRPr="0030331B">
              <w:rPr>
                <w:rFonts w:ascii="Calibri" w:hAnsi="Calibri"/>
              </w:rPr>
              <w:t>Sapient Consultant Private Limited, Bangalore</w:t>
            </w:r>
            <w:r w:rsidR="0036398C">
              <w:rPr>
                <w:rFonts w:ascii="Calibri" w:hAnsi="Calibri"/>
              </w:rPr>
              <w:t xml:space="preserve">, as </w:t>
            </w:r>
            <w:r>
              <w:rPr>
                <w:rFonts w:ascii="Calibri" w:hAnsi="Calibri"/>
              </w:rPr>
              <w:t>Senior Associate Level 1</w:t>
            </w:r>
            <w:r w:rsidR="0036398C">
              <w:rPr>
                <w:rFonts w:ascii="Calibri" w:hAnsi="Calibri"/>
              </w:rPr>
              <w:t xml:space="preserve">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398C" w:rsidRDefault="004A5B2F" w:rsidP="004A5B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Jul, 2015 </w:t>
            </w:r>
            <w:r w:rsidR="0036398C">
              <w:rPr>
                <w:rFonts w:ascii="Calibri" w:hAnsi="Calibri"/>
              </w:rPr>
              <w:t xml:space="preserve">- </w:t>
            </w:r>
            <w:r w:rsidRPr="004A5B2F">
              <w:rPr>
                <w:rFonts w:ascii="Calibri" w:hAnsi="Calibri"/>
              </w:rPr>
              <w:t>Nov</w:t>
            </w:r>
            <w:r>
              <w:rPr>
                <w:rFonts w:ascii="Calibri" w:hAnsi="Calibri"/>
              </w:rPr>
              <w:t>,</w:t>
            </w:r>
            <w:r w:rsidRPr="004A5B2F">
              <w:rPr>
                <w:rFonts w:ascii="Calibri" w:hAnsi="Calibri"/>
              </w:rPr>
              <w:t xml:space="preserve"> 2016 (1.4 Y</w:t>
            </w:r>
            <w:r>
              <w:rPr>
                <w:rFonts w:ascii="Calibri" w:hAnsi="Calibri"/>
              </w:rPr>
              <w:t>r</w:t>
            </w:r>
            <w:r w:rsidRPr="004A5B2F">
              <w:rPr>
                <w:rFonts w:ascii="Calibri" w:hAnsi="Calibri"/>
              </w:rPr>
              <w:t>)</w:t>
            </w:r>
          </w:p>
        </w:tc>
      </w:tr>
      <w:tr w:rsidR="0036398C">
        <w:tc>
          <w:tcPr>
            <w:tcW w:w="6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398C" w:rsidRDefault="004D1913" w:rsidP="004D1913">
            <w:pPr>
              <w:widowControl w:val="0"/>
              <w:autoSpaceDE/>
              <w:spacing w:before="6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Brillio</w:t>
            </w:r>
            <w:proofErr w:type="spellEnd"/>
            <w:r>
              <w:rPr>
                <w:rFonts w:ascii="Calibri" w:hAnsi="Calibri"/>
              </w:rPr>
              <w:t xml:space="preserve"> Technologies</w:t>
            </w:r>
            <w:r w:rsidRPr="0030331B">
              <w:rPr>
                <w:rFonts w:ascii="Calibri" w:hAnsi="Calibri"/>
              </w:rPr>
              <w:t>, Bangalore</w:t>
            </w:r>
            <w:r w:rsidR="0036398C">
              <w:rPr>
                <w:rFonts w:ascii="Calibri" w:hAnsi="Calibri"/>
              </w:rPr>
              <w:t xml:space="preserve">, as </w:t>
            </w:r>
            <w:r w:rsidR="0030331B">
              <w:rPr>
                <w:rFonts w:ascii="Calibri" w:hAnsi="Calibri"/>
              </w:rPr>
              <w:t xml:space="preserve">Senior </w:t>
            </w:r>
            <w:r w:rsidR="0036398C">
              <w:rPr>
                <w:rFonts w:ascii="Calibri" w:hAnsi="Calibri"/>
              </w:rPr>
              <w:t>Software Engineer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398C" w:rsidRDefault="004A5B2F" w:rsidP="004A5B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Nov, 2013 </w:t>
            </w:r>
            <w:r w:rsidR="0036398C">
              <w:rPr>
                <w:rFonts w:ascii="Calibri" w:hAnsi="Calibri"/>
              </w:rPr>
              <w:t xml:space="preserve">- </w:t>
            </w:r>
            <w:r>
              <w:rPr>
                <w:rFonts w:ascii="Calibri" w:hAnsi="Calibri"/>
              </w:rPr>
              <w:t>Jul, 2015</w:t>
            </w:r>
            <w:r w:rsidR="0036398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(1.8 Yr)</w:t>
            </w:r>
            <w:r w:rsidR="0036398C">
              <w:rPr>
                <w:rFonts w:ascii="Calibri" w:hAnsi="Calibri"/>
              </w:rPr>
              <w:t xml:space="preserve">       </w:t>
            </w:r>
          </w:p>
        </w:tc>
      </w:tr>
      <w:tr w:rsidR="0036398C">
        <w:tc>
          <w:tcPr>
            <w:tcW w:w="6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398C" w:rsidRDefault="0030331B">
            <w:pPr>
              <w:widowControl w:val="0"/>
              <w:autoSpaceDE/>
              <w:spacing w:before="60"/>
              <w:rPr>
                <w:rFonts w:ascii="Calibri" w:hAnsi="Calibri"/>
              </w:rPr>
            </w:pPr>
            <w:r w:rsidRPr="0030331B">
              <w:rPr>
                <w:rFonts w:ascii="Calibri" w:hAnsi="Calibri"/>
              </w:rPr>
              <w:t>Accenture Services Pvt. Ltd, Chennai</w:t>
            </w:r>
            <w:r w:rsidR="0036398C">
              <w:rPr>
                <w:rFonts w:ascii="Calibri" w:hAnsi="Calibri"/>
              </w:rPr>
              <w:t xml:space="preserve">, as </w:t>
            </w:r>
            <w:r>
              <w:rPr>
                <w:rFonts w:ascii="Calibri" w:hAnsi="Calibri"/>
              </w:rPr>
              <w:t>Software Engineer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398C" w:rsidRPr="004A5B2F" w:rsidRDefault="004A5B2F" w:rsidP="004A5B2F">
            <w:pPr>
              <w:widowControl w:val="0"/>
              <w:autoSpaceDE/>
              <w:spacing w:before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Mar, 2011 </w:t>
            </w:r>
            <w:r w:rsidR="0036398C">
              <w:rPr>
                <w:rFonts w:ascii="Calibri" w:hAnsi="Calibri"/>
              </w:rPr>
              <w:t xml:space="preserve">- </w:t>
            </w:r>
            <w:r>
              <w:rPr>
                <w:rFonts w:ascii="Calibri" w:hAnsi="Calibri"/>
              </w:rPr>
              <w:t>Nov, 2013 (2.8 Yr)</w:t>
            </w:r>
          </w:p>
        </w:tc>
      </w:tr>
    </w:tbl>
    <w:p w:rsidR="00D77F2E" w:rsidRDefault="00D77F2E">
      <w:pPr>
        <w:autoSpaceDE/>
        <w:jc w:val="both"/>
        <w:rPr>
          <w:rFonts w:ascii="Calibri" w:hAnsi="Calibri"/>
        </w:rPr>
      </w:pPr>
    </w:p>
    <w:p w:rsidR="003202E1" w:rsidRDefault="003202E1">
      <w:pPr>
        <w:autoSpaceDE/>
        <w:jc w:val="both"/>
        <w:rPr>
          <w:rFonts w:ascii="Calibri" w:hAnsi="Calibri"/>
        </w:rPr>
      </w:pPr>
    </w:p>
    <w:p w:rsidR="003202E1" w:rsidRDefault="003202E1" w:rsidP="003202E1">
      <w:pPr>
        <w:shd w:val="clear" w:color="auto" w:fill="C0C0C0"/>
        <w:rPr>
          <w:rFonts w:ascii="Calibri" w:hAnsi="Calibri"/>
          <w:b/>
        </w:rPr>
      </w:pPr>
      <w:r>
        <w:rPr>
          <w:rFonts w:ascii="Calibri" w:hAnsi="Calibri"/>
          <w:b/>
        </w:rPr>
        <w:t>TECHNICAL SKILL</w:t>
      </w:r>
    </w:p>
    <w:p w:rsidR="0036398C" w:rsidRDefault="0036398C">
      <w:pPr>
        <w:autoSpaceDE/>
        <w:ind w:left="1440" w:hanging="1440"/>
        <w:jc w:val="both"/>
        <w:rPr>
          <w:rFonts w:ascii="Calibri" w:hAnsi="Calibri"/>
          <w:b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127"/>
        <w:gridCol w:w="708"/>
        <w:gridCol w:w="6852"/>
      </w:tblGrid>
      <w:tr w:rsidR="0036398C">
        <w:tc>
          <w:tcPr>
            <w:tcW w:w="2127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bCs/>
              </w:rPr>
              <w:t>Functional Domain</w:t>
            </w:r>
          </w:p>
        </w:tc>
        <w:tc>
          <w:tcPr>
            <w:tcW w:w="708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  <w:bCs/>
                <w:iCs/>
              </w:rPr>
            </w:pPr>
            <w:r>
              <w:rPr>
                <w:rFonts w:ascii="Calibri" w:hAnsi="Calibri"/>
                <w:b/>
                <w:iCs/>
              </w:rPr>
              <w:t>:</w:t>
            </w:r>
          </w:p>
        </w:tc>
        <w:tc>
          <w:tcPr>
            <w:tcW w:w="6852" w:type="dxa"/>
            <w:shd w:val="clear" w:color="auto" w:fill="auto"/>
          </w:tcPr>
          <w:p w:rsidR="0036398C" w:rsidRDefault="0036398C" w:rsidP="0055668E">
            <w:pPr>
              <w:autoSpaceDE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Cs/>
                <w:iCs/>
              </w:rPr>
              <w:t>Banking &amp; Finance</w:t>
            </w:r>
            <w:r w:rsidR="0055668E">
              <w:rPr>
                <w:rFonts w:ascii="Calibri" w:hAnsi="Calibri"/>
                <w:bCs/>
                <w:iCs/>
              </w:rPr>
              <w:t>, Supply Chain Management</w:t>
            </w:r>
          </w:p>
        </w:tc>
      </w:tr>
      <w:tr w:rsidR="0036398C">
        <w:tc>
          <w:tcPr>
            <w:tcW w:w="2127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bCs/>
              </w:rPr>
              <w:t>Core Technologies</w:t>
            </w:r>
          </w:p>
        </w:tc>
        <w:tc>
          <w:tcPr>
            <w:tcW w:w="708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  <w:bCs/>
                <w:iCs/>
              </w:rPr>
            </w:pPr>
            <w:r>
              <w:rPr>
                <w:rFonts w:ascii="Calibri" w:hAnsi="Calibri"/>
                <w:b/>
                <w:iCs/>
              </w:rPr>
              <w:t>:</w:t>
            </w:r>
          </w:p>
        </w:tc>
        <w:tc>
          <w:tcPr>
            <w:tcW w:w="6852" w:type="dxa"/>
            <w:shd w:val="clear" w:color="auto" w:fill="auto"/>
          </w:tcPr>
          <w:p w:rsidR="0036398C" w:rsidRDefault="00B71CD3">
            <w:pPr>
              <w:autoSpaceDE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Cs/>
                <w:iCs/>
              </w:rPr>
              <w:t>Java 1.8</w:t>
            </w:r>
            <w:r w:rsidR="0036398C">
              <w:rPr>
                <w:rFonts w:ascii="Calibri" w:hAnsi="Calibri"/>
                <w:bCs/>
                <w:iCs/>
              </w:rPr>
              <w:t>, J2ee</w:t>
            </w:r>
          </w:p>
        </w:tc>
      </w:tr>
      <w:tr w:rsidR="0036398C">
        <w:tc>
          <w:tcPr>
            <w:tcW w:w="2127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bCs/>
              </w:rPr>
              <w:t>Web Technologies</w:t>
            </w:r>
          </w:p>
        </w:tc>
        <w:tc>
          <w:tcPr>
            <w:tcW w:w="708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iCs/>
              </w:rPr>
              <w:t>:</w:t>
            </w:r>
          </w:p>
        </w:tc>
        <w:tc>
          <w:tcPr>
            <w:tcW w:w="6852" w:type="dxa"/>
            <w:shd w:val="clear" w:color="auto" w:fill="auto"/>
          </w:tcPr>
          <w:p w:rsidR="0036398C" w:rsidRDefault="0055668E" w:rsidP="0055668E">
            <w:pPr>
              <w:spacing w:after="4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>Struts 1.x,</w:t>
            </w:r>
            <w:r w:rsidR="00C34C2E">
              <w:rPr>
                <w:rFonts w:ascii="Calibri" w:hAnsi="Calibri"/>
              </w:rPr>
              <w:t xml:space="preserve"> JSP, </w:t>
            </w:r>
            <w:proofErr w:type="spellStart"/>
            <w:r>
              <w:rPr>
                <w:rFonts w:ascii="Calibri" w:hAnsi="Calibri"/>
              </w:rPr>
              <w:t>Servlet</w:t>
            </w:r>
            <w:proofErr w:type="spellEnd"/>
            <w:r w:rsidR="0036398C">
              <w:rPr>
                <w:rFonts w:ascii="Calibri" w:hAnsi="Calibri"/>
              </w:rPr>
              <w:t xml:space="preserve">, JSON, </w:t>
            </w:r>
            <w:r w:rsidR="00793A6B">
              <w:rPr>
                <w:rFonts w:ascii="Calibri" w:hAnsi="Calibri"/>
              </w:rPr>
              <w:t>Java</w:t>
            </w:r>
            <w:r w:rsidR="0036398C">
              <w:rPr>
                <w:rFonts w:ascii="Calibri" w:hAnsi="Calibri"/>
              </w:rPr>
              <w:t>Script</w:t>
            </w:r>
          </w:p>
        </w:tc>
      </w:tr>
      <w:tr w:rsidR="0036398C">
        <w:tc>
          <w:tcPr>
            <w:tcW w:w="2127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bCs/>
              </w:rPr>
              <w:t>Frameworks</w:t>
            </w:r>
          </w:p>
        </w:tc>
        <w:tc>
          <w:tcPr>
            <w:tcW w:w="708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  <w:bCs/>
                <w:iCs/>
              </w:rPr>
            </w:pPr>
            <w:r>
              <w:rPr>
                <w:rFonts w:ascii="Calibri" w:hAnsi="Calibri"/>
                <w:b/>
                <w:iCs/>
              </w:rPr>
              <w:t>:</w:t>
            </w:r>
          </w:p>
        </w:tc>
        <w:tc>
          <w:tcPr>
            <w:tcW w:w="6852" w:type="dxa"/>
            <w:shd w:val="clear" w:color="auto" w:fill="auto"/>
          </w:tcPr>
          <w:p w:rsidR="0036398C" w:rsidRDefault="003A50AA" w:rsidP="00D132D0">
            <w:pPr>
              <w:autoSpaceDE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Cs/>
                <w:iCs/>
              </w:rPr>
              <w:t>Spring (Core, AOP, Batch, MVC</w:t>
            </w:r>
            <w:r w:rsidR="00D132D0">
              <w:rPr>
                <w:rFonts w:ascii="Calibri" w:hAnsi="Calibri"/>
                <w:bCs/>
                <w:iCs/>
              </w:rPr>
              <w:t xml:space="preserve">, Data, </w:t>
            </w:r>
            <w:proofErr w:type="spellStart"/>
            <w:r w:rsidR="00D132D0" w:rsidRPr="00D132D0">
              <w:rPr>
                <w:rFonts w:ascii="Calibri" w:hAnsi="Calibri"/>
                <w:bCs/>
                <w:iCs/>
              </w:rPr>
              <w:t>RestTemplate</w:t>
            </w:r>
            <w:proofErr w:type="spellEnd"/>
            <w:r>
              <w:rPr>
                <w:rFonts w:ascii="Calibri" w:hAnsi="Calibri"/>
                <w:bCs/>
                <w:iCs/>
              </w:rPr>
              <w:t>),</w:t>
            </w:r>
            <w:r w:rsidR="0036398C">
              <w:rPr>
                <w:rFonts w:ascii="Calibri" w:hAnsi="Calibri"/>
                <w:bCs/>
                <w:iCs/>
              </w:rPr>
              <w:t xml:space="preserve"> JMS</w:t>
            </w:r>
            <w:r w:rsidR="009754C3">
              <w:rPr>
                <w:rFonts w:ascii="Calibri" w:hAnsi="Calibri"/>
                <w:bCs/>
                <w:iCs/>
              </w:rPr>
              <w:t xml:space="preserve">, </w:t>
            </w:r>
            <w:r>
              <w:rPr>
                <w:rFonts w:ascii="Calibri" w:hAnsi="Calibri"/>
                <w:bCs/>
                <w:iCs/>
              </w:rPr>
              <w:t>Hibernate</w:t>
            </w:r>
          </w:p>
        </w:tc>
      </w:tr>
      <w:tr w:rsidR="0036398C">
        <w:tc>
          <w:tcPr>
            <w:tcW w:w="2127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bCs/>
              </w:rPr>
              <w:t>Servers</w:t>
            </w:r>
          </w:p>
        </w:tc>
        <w:tc>
          <w:tcPr>
            <w:tcW w:w="708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iCs/>
              </w:rPr>
              <w:t>:</w:t>
            </w:r>
          </w:p>
        </w:tc>
        <w:tc>
          <w:tcPr>
            <w:tcW w:w="6852" w:type="dxa"/>
            <w:shd w:val="clear" w:color="auto" w:fill="auto"/>
          </w:tcPr>
          <w:p w:rsidR="0036398C" w:rsidRDefault="003A50AA" w:rsidP="003A50AA">
            <w:pPr>
              <w:autoSpaceDE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>Apache Tomcat</w:t>
            </w:r>
          </w:p>
        </w:tc>
      </w:tr>
      <w:tr w:rsidR="0036398C">
        <w:tc>
          <w:tcPr>
            <w:tcW w:w="2127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bCs/>
              </w:rPr>
              <w:t>IDE</w:t>
            </w:r>
          </w:p>
        </w:tc>
        <w:tc>
          <w:tcPr>
            <w:tcW w:w="708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iCs/>
              </w:rPr>
              <w:t>:</w:t>
            </w:r>
          </w:p>
        </w:tc>
        <w:tc>
          <w:tcPr>
            <w:tcW w:w="6852" w:type="dxa"/>
            <w:shd w:val="clear" w:color="auto" w:fill="auto"/>
          </w:tcPr>
          <w:p w:rsidR="0036398C" w:rsidRDefault="00F70708" w:rsidP="00F70708">
            <w:pPr>
              <w:spacing w:after="4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 xml:space="preserve">Eclipse 3.5, </w:t>
            </w:r>
            <w:r w:rsidR="0036398C">
              <w:rPr>
                <w:rFonts w:ascii="Calibri" w:hAnsi="Calibri"/>
              </w:rPr>
              <w:t xml:space="preserve"> </w:t>
            </w:r>
            <w:proofErr w:type="spellStart"/>
            <w:r w:rsidR="00D132D0" w:rsidRPr="00D132D0">
              <w:rPr>
                <w:rFonts w:ascii="Calibri" w:hAnsi="Calibri"/>
              </w:rPr>
              <w:t>IntelliJ</w:t>
            </w:r>
            <w:proofErr w:type="spellEnd"/>
          </w:p>
        </w:tc>
      </w:tr>
      <w:tr w:rsidR="0036398C">
        <w:tc>
          <w:tcPr>
            <w:tcW w:w="2127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bCs/>
              </w:rPr>
              <w:t>Code Quality</w:t>
            </w:r>
          </w:p>
        </w:tc>
        <w:tc>
          <w:tcPr>
            <w:tcW w:w="708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iCs/>
              </w:rPr>
              <w:t>:</w:t>
            </w:r>
          </w:p>
        </w:tc>
        <w:tc>
          <w:tcPr>
            <w:tcW w:w="6852" w:type="dxa"/>
            <w:shd w:val="clear" w:color="auto" w:fill="auto"/>
          </w:tcPr>
          <w:p w:rsidR="0036398C" w:rsidRDefault="0036398C" w:rsidP="00D132D0">
            <w:pPr>
              <w:spacing w:after="4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 xml:space="preserve">SONAR, Find Bug, </w:t>
            </w:r>
            <w:proofErr w:type="spellStart"/>
            <w:r>
              <w:rPr>
                <w:rFonts w:ascii="Calibri" w:hAnsi="Calibri"/>
              </w:rPr>
              <w:t>Checkstyle</w:t>
            </w:r>
            <w:proofErr w:type="spellEnd"/>
          </w:p>
        </w:tc>
      </w:tr>
      <w:tr w:rsidR="0036398C">
        <w:tc>
          <w:tcPr>
            <w:tcW w:w="2127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bCs/>
              </w:rPr>
              <w:t>Unit Testing</w:t>
            </w:r>
          </w:p>
        </w:tc>
        <w:tc>
          <w:tcPr>
            <w:tcW w:w="708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  <w:bCs/>
                <w:iCs/>
              </w:rPr>
            </w:pPr>
            <w:r>
              <w:rPr>
                <w:rFonts w:ascii="Calibri" w:hAnsi="Calibri"/>
                <w:b/>
                <w:iCs/>
              </w:rPr>
              <w:t>:</w:t>
            </w:r>
          </w:p>
        </w:tc>
        <w:tc>
          <w:tcPr>
            <w:tcW w:w="6852" w:type="dxa"/>
            <w:shd w:val="clear" w:color="auto" w:fill="auto"/>
          </w:tcPr>
          <w:p w:rsidR="0036398C" w:rsidRDefault="0036398C" w:rsidP="00D132D0">
            <w:pPr>
              <w:autoSpaceDE/>
              <w:jc w:val="both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Cs/>
                <w:iCs/>
              </w:rPr>
              <w:t>JUnit</w:t>
            </w:r>
            <w:proofErr w:type="spellEnd"/>
            <w:r w:rsidR="00F70708">
              <w:rPr>
                <w:rFonts w:ascii="Calibri" w:hAnsi="Calibri"/>
                <w:bCs/>
                <w:iCs/>
              </w:rPr>
              <w:t xml:space="preserve">, </w:t>
            </w:r>
            <w:proofErr w:type="spellStart"/>
            <w:r w:rsidR="00D132D0">
              <w:rPr>
                <w:rFonts w:ascii="Calibri" w:hAnsi="Calibri"/>
                <w:bCs/>
                <w:iCs/>
              </w:rPr>
              <w:t>Mockito</w:t>
            </w:r>
            <w:proofErr w:type="spellEnd"/>
          </w:p>
        </w:tc>
      </w:tr>
      <w:tr w:rsidR="0036398C">
        <w:tc>
          <w:tcPr>
            <w:tcW w:w="2127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bCs/>
              </w:rPr>
              <w:t>SCM</w:t>
            </w:r>
          </w:p>
        </w:tc>
        <w:tc>
          <w:tcPr>
            <w:tcW w:w="708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iCs/>
              </w:rPr>
              <w:t>:</w:t>
            </w:r>
          </w:p>
        </w:tc>
        <w:tc>
          <w:tcPr>
            <w:tcW w:w="6852" w:type="dxa"/>
            <w:shd w:val="clear" w:color="auto" w:fill="auto"/>
          </w:tcPr>
          <w:p w:rsidR="0036398C" w:rsidRDefault="00EA2ECF" w:rsidP="002E2505">
            <w:pPr>
              <w:autoSpaceDE/>
              <w:jc w:val="both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</w:rPr>
              <w:t>Git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r w:rsidR="00415C7D">
              <w:rPr>
                <w:rFonts w:ascii="Calibri" w:hAnsi="Calibri"/>
              </w:rPr>
              <w:t xml:space="preserve">SVN, </w:t>
            </w:r>
            <w:r w:rsidR="0036398C">
              <w:rPr>
                <w:rFonts w:ascii="Calibri" w:hAnsi="Calibri"/>
              </w:rPr>
              <w:t>perforce(P4V)</w:t>
            </w:r>
          </w:p>
        </w:tc>
      </w:tr>
      <w:tr w:rsidR="0036398C">
        <w:tc>
          <w:tcPr>
            <w:tcW w:w="2127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bCs/>
              </w:rPr>
              <w:t>Build Tool</w:t>
            </w:r>
          </w:p>
        </w:tc>
        <w:tc>
          <w:tcPr>
            <w:tcW w:w="708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  <w:bCs/>
                <w:iCs/>
              </w:rPr>
            </w:pPr>
            <w:r>
              <w:rPr>
                <w:rFonts w:ascii="Calibri" w:hAnsi="Calibri"/>
                <w:b/>
                <w:iCs/>
              </w:rPr>
              <w:t>:</w:t>
            </w:r>
          </w:p>
        </w:tc>
        <w:tc>
          <w:tcPr>
            <w:tcW w:w="6852" w:type="dxa"/>
            <w:shd w:val="clear" w:color="auto" w:fill="auto"/>
          </w:tcPr>
          <w:p w:rsidR="0036398C" w:rsidRDefault="0036398C" w:rsidP="002E2505">
            <w:pPr>
              <w:autoSpaceDE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Cs/>
                <w:iCs/>
              </w:rPr>
              <w:t xml:space="preserve">MAVEN, </w:t>
            </w:r>
            <w:proofErr w:type="spellStart"/>
            <w:r w:rsidR="002E2505">
              <w:rPr>
                <w:rFonts w:ascii="Calibri" w:hAnsi="Calibri"/>
                <w:bCs/>
                <w:iCs/>
              </w:rPr>
              <w:t>Gradle</w:t>
            </w:r>
            <w:proofErr w:type="spellEnd"/>
            <w:r>
              <w:rPr>
                <w:rFonts w:ascii="Calibri" w:hAnsi="Calibri"/>
                <w:bCs/>
                <w:iCs/>
              </w:rPr>
              <w:t>, Jenkins</w:t>
            </w:r>
          </w:p>
        </w:tc>
      </w:tr>
      <w:tr w:rsidR="0036398C">
        <w:tc>
          <w:tcPr>
            <w:tcW w:w="2127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bCs/>
              </w:rPr>
              <w:t>Databases</w:t>
            </w:r>
          </w:p>
        </w:tc>
        <w:tc>
          <w:tcPr>
            <w:tcW w:w="708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iCs/>
              </w:rPr>
              <w:t>:</w:t>
            </w:r>
          </w:p>
        </w:tc>
        <w:tc>
          <w:tcPr>
            <w:tcW w:w="6852" w:type="dxa"/>
            <w:shd w:val="clear" w:color="auto" w:fill="auto"/>
          </w:tcPr>
          <w:p w:rsidR="0036398C" w:rsidRDefault="00C301AB" w:rsidP="002E2505">
            <w:pPr>
              <w:autoSpaceDE/>
              <w:jc w:val="both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</w:rPr>
              <w:t>MySql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r w:rsidR="0036398C">
              <w:rPr>
                <w:rFonts w:ascii="Calibri" w:hAnsi="Calibri"/>
              </w:rPr>
              <w:t>Oracle</w:t>
            </w:r>
            <w:r w:rsidR="00077056">
              <w:rPr>
                <w:rFonts w:ascii="Calibri" w:hAnsi="Calibri"/>
              </w:rPr>
              <w:t>, DB2</w:t>
            </w:r>
            <w:r w:rsidR="002E2505">
              <w:rPr>
                <w:rFonts w:ascii="Calibri" w:hAnsi="Calibri"/>
              </w:rPr>
              <w:t>, Sybase</w:t>
            </w:r>
          </w:p>
        </w:tc>
      </w:tr>
      <w:tr w:rsidR="0036398C">
        <w:trPr>
          <w:trHeight w:val="70"/>
        </w:trPr>
        <w:tc>
          <w:tcPr>
            <w:tcW w:w="2127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bCs/>
              </w:rPr>
              <w:t>Concepts</w:t>
            </w:r>
          </w:p>
        </w:tc>
        <w:tc>
          <w:tcPr>
            <w:tcW w:w="708" w:type="dxa"/>
            <w:shd w:val="clear" w:color="auto" w:fill="auto"/>
          </w:tcPr>
          <w:p w:rsidR="0036398C" w:rsidRDefault="0036398C">
            <w:pPr>
              <w:autoSpaceDE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iCs/>
              </w:rPr>
              <w:t>:</w:t>
            </w:r>
          </w:p>
        </w:tc>
        <w:tc>
          <w:tcPr>
            <w:tcW w:w="6852" w:type="dxa"/>
            <w:shd w:val="clear" w:color="auto" w:fill="auto"/>
          </w:tcPr>
          <w:p w:rsidR="0036398C" w:rsidRDefault="0036398C" w:rsidP="00F70708">
            <w:pPr>
              <w:autoSpaceDE/>
              <w:jc w:val="both"/>
            </w:pPr>
            <w:r>
              <w:rPr>
                <w:rFonts w:ascii="Calibri" w:hAnsi="Calibri"/>
              </w:rPr>
              <w:t>Concurrent API’s, Executors, Multithreading, System Analysis &amp; Design, DBMS, Data Structur</w:t>
            </w:r>
            <w:r w:rsidR="007A6E46">
              <w:rPr>
                <w:rFonts w:ascii="Calibri" w:hAnsi="Calibri"/>
              </w:rPr>
              <w:t>e</w:t>
            </w:r>
            <w:r w:rsidR="00B85ED2">
              <w:rPr>
                <w:rFonts w:ascii="Calibri" w:hAnsi="Calibri"/>
              </w:rPr>
              <w:t xml:space="preserve"> &amp; Algorithms</w:t>
            </w:r>
            <w:r>
              <w:rPr>
                <w:rFonts w:ascii="Calibri" w:hAnsi="Calibri"/>
              </w:rPr>
              <w:t>, Software Engineering, Web Technologies</w:t>
            </w:r>
          </w:p>
        </w:tc>
      </w:tr>
    </w:tbl>
    <w:p w:rsidR="0036398C" w:rsidRDefault="0036398C">
      <w:pPr>
        <w:autoSpaceDE/>
        <w:jc w:val="both"/>
        <w:rPr>
          <w:rFonts w:ascii="Calibri" w:hAnsi="Calibri"/>
        </w:rPr>
      </w:pPr>
    </w:p>
    <w:p w:rsidR="007F4F2E" w:rsidRDefault="007F4F2E">
      <w:pPr>
        <w:suppressAutoHyphens w:val="0"/>
        <w:autoSpaceDE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36398C" w:rsidRDefault="00F70708">
      <w:pPr>
        <w:shd w:val="clear" w:color="auto" w:fill="C0C0C0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Project</w:t>
      </w:r>
      <w:r w:rsidR="0036398C">
        <w:rPr>
          <w:rFonts w:ascii="Calibri" w:hAnsi="Calibri"/>
          <w:b/>
        </w:rPr>
        <w:t xml:space="preserve"># </w:t>
      </w:r>
      <w:r w:rsidR="00AD5B71">
        <w:rPr>
          <w:rFonts w:ascii="Calibri" w:hAnsi="Calibri"/>
          <w:b/>
        </w:rPr>
        <w:t xml:space="preserve">Wells Fargo </w:t>
      </w:r>
      <w:r w:rsidR="00AD5B71" w:rsidRPr="00AD5B71">
        <w:rPr>
          <w:rFonts w:ascii="Calibri" w:hAnsi="Calibri"/>
          <w:b/>
        </w:rPr>
        <w:t>(</w:t>
      </w:r>
      <w:r w:rsidR="00AD5B71">
        <w:rPr>
          <w:rFonts w:ascii="Calibri" w:hAnsi="Calibri"/>
          <w:b/>
        </w:rPr>
        <w:t xml:space="preserve">Nov </w:t>
      </w:r>
      <w:r w:rsidR="00CD7936">
        <w:rPr>
          <w:rFonts w:ascii="Calibri" w:hAnsi="Calibri"/>
          <w:b/>
        </w:rPr>
        <w:t xml:space="preserve">2016 </w:t>
      </w:r>
      <w:r w:rsidR="00CD7936" w:rsidRPr="00AD5B71">
        <w:rPr>
          <w:rFonts w:ascii="Calibri" w:hAnsi="Calibri"/>
          <w:b/>
        </w:rPr>
        <w:t>to</w:t>
      </w:r>
      <w:r w:rsidR="00AD5B71" w:rsidRPr="00AD5B71">
        <w:rPr>
          <w:rFonts w:ascii="Calibri" w:hAnsi="Calibri"/>
          <w:b/>
        </w:rPr>
        <w:t xml:space="preserve"> Till Date)</w:t>
      </w:r>
    </w:p>
    <w:p w:rsidR="0036398C" w:rsidRDefault="0036398C">
      <w:pPr>
        <w:tabs>
          <w:tab w:val="left" w:pos="1440"/>
        </w:tabs>
        <w:spacing w:after="72"/>
        <w:rPr>
          <w:rFonts w:ascii="Calibri" w:hAnsi="Calibri"/>
          <w:b/>
        </w:rPr>
      </w:pPr>
    </w:p>
    <w:p w:rsidR="00EB07C1" w:rsidRDefault="00EB07C1" w:rsidP="00EB07C1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Title </w:t>
      </w:r>
      <w:r w:rsidR="000C1932">
        <w:rPr>
          <w:rFonts w:ascii="Calibri" w:hAnsi="Calibri"/>
          <w:b/>
        </w:rPr>
        <w:tab/>
      </w:r>
      <w:r>
        <w:rPr>
          <w:rFonts w:ascii="Calibri" w:hAnsi="Calibri"/>
          <w:b/>
        </w:rPr>
        <w:t>:</w:t>
      </w:r>
      <w:r w:rsidR="000C1932">
        <w:rPr>
          <w:rFonts w:ascii="Calibri" w:hAnsi="Calibri"/>
          <w:b/>
        </w:rPr>
        <w:tab/>
      </w:r>
      <w:r w:rsidRPr="00EB07C1">
        <w:rPr>
          <w:rFonts w:ascii="Calibri" w:hAnsi="Calibri"/>
        </w:rPr>
        <w:t>Imagine Decommission</w:t>
      </w:r>
    </w:p>
    <w:p w:rsidR="00EB07C1" w:rsidRDefault="00EB07C1" w:rsidP="00EB07C1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Client </w:t>
      </w:r>
      <w:r w:rsidR="000C1932">
        <w:rPr>
          <w:rFonts w:ascii="Calibri" w:hAnsi="Calibri"/>
          <w:b/>
        </w:rPr>
        <w:tab/>
      </w:r>
      <w:r>
        <w:rPr>
          <w:rFonts w:ascii="Calibri" w:hAnsi="Calibri"/>
          <w:b/>
        </w:rPr>
        <w:t>:</w:t>
      </w:r>
      <w:r w:rsidR="000C1932">
        <w:rPr>
          <w:rFonts w:ascii="Calibri" w:hAnsi="Calibri"/>
          <w:b/>
        </w:rPr>
        <w:tab/>
      </w:r>
      <w:r w:rsidRPr="00EB07C1">
        <w:rPr>
          <w:rFonts w:ascii="Calibri" w:hAnsi="Calibri"/>
        </w:rPr>
        <w:t>Wells Fargo</w:t>
      </w:r>
    </w:p>
    <w:p w:rsidR="00EB07C1" w:rsidRDefault="00EB07C1" w:rsidP="00EB07C1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Technologies: </w:t>
      </w:r>
      <w:r w:rsidR="000C1932">
        <w:rPr>
          <w:rFonts w:ascii="Calibri" w:hAnsi="Calibri"/>
          <w:b/>
        </w:rPr>
        <w:tab/>
      </w:r>
      <w:r w:rsidRPr="00EB07C1">
        <w:rPr>
          <w:rFonts w:ascii="Calibri" w:hAnsi="Calibri"/>
        </w:rPr>
        <w:t xml:space="preserve">Java 8, Google </w:t>
      </w:r>
      <w:proofErr w:type="spellStart"/>
      <w:r w:rsidRPr="00EB07C1">
        <w:rPr>
          <w:rFonts w:ascii="Calibri" w:hAnsi="Calibri"/>
        </w:rPr>
        <w:t>Guice</w:t>
      </w:r>
      <w:proofErr w:type="spellEnd"/>
      <w:r w:rsidRPr="00EB07C1">
        <w:rPr>
          <w:rFonts w:ascii="Calibri" w:hAnsi="Calibri"/>
        </w:rPr>
        <w:t xml:space="preserve">, Solace, Google Protocol Buffers, </w:t>
      </w:r>
      <w:proofErr w:type="spellStart"/>
      <w:r w:rsidRPr="00EB07C1">
        <w:rPr>
          <w:rFonts w:ascii="Calibri" w:hAnsi="Calibri"/>
        </w:rPr>
        <w:t>JUnit</w:t>
      </w:r>
      <w:proofErr w:type="spellEnd"/>
      <w:r w:rsidRPr="00EB07C1">
        <w:rPr>
          <w:rFonts w:ascii="Calibri" w:hAnsi="Calibri"/>
        </w:rPr>
        <w:t>, GIT, Putty,</w:t>
      </w:r>
      <w:r>
        <w:rPr>
          <w:rFonts w:ascii="Calibri" w:hAnsi="Calibri"/>
        </w:rPr>
        <w:t xml:space="preserve"> Maven,</w:t>
      </w:r>
      <w:r w:rsidRPr="00EB07C1">
        <w:rPr>
          <w:rFonts w:ascii="Calibri" w:hAnsi="Calibri"/>
        </w:rPr>
        <w:t xml:space="preserve"> Sybase</w:t>
      </w:r>
      <w:r w:rsidR="00812F49">
        <w:rPr>
          <w:rFonts w:ascii="Calibri" w:hAnsi="Calibri"/>
        </w:rPr>
        <w:t xml:space="preserve">, </w:t>
      </w:r>
      <w:proofErr w:type="gramStart"/>
      <w:r w:rsidR="00812F49">
        <w:rPr>
          <w:rFonts w:ascii="Calibri" w:hAnsi="Calibri"/>
        </w:rPr>
        <w:t>Spring</w:t>
      </w:r>
      <w:proofErr w:type="gramEnd"/>
    </w:p>
    <w:p w:rsidR="0004153E" w:rsidRPr="00EB07C1" w:rsidRDefault="00A67536" w:rsidP="00354E1A">
      <w:pPr>
        <w:pStyle w:val="InstructionText1"/>
        <w:spacing w:before="0" w:after="0"/>
        <w:ind w:left="0"/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/>
          <w:color w:val="auto"/>
          <w:sz w:val="20"/>
        </w:rPr>
        <w:t>Overview</w:t>
      </w:r>
      <w:r w:rsidR="00EB07C1" w:rsidRPr="00EB07C1">
        <w:rPr>
          <w:rFonts w:ascii="Calibri" w:hAnsi="Calibri" w:cs="Calibri"/>
          <w:b/>
          <w:color w:val="auto"/>
          <w:sz w:val="20"/>
        </w:rPr>
        <w:t>:</w:t>
      </w:r>
    </w:p>
    <w:p w:rsidR="00EB07C1" w:rsidRPr="00EB07C1" w:rsidRDefault="00EB07C1" w:rsidP="00EB07C1">
      <w:pPr>
        <w:rPr>
          <w:rFonts w:ascii="Calibri" w:hAnsi="Calibri"/>
        </w:rPr>
      </w:pPr>
      <w:r w:rsidRPr="00EB07C1">
        <w:rPr>
          <w:rFonts w:ascii="Calibri" w:hAnsi="Calibri"/>
        </w:rPr>
        <w:t xml:space="preserve">The Equity Derivative team working </w:t>
      </w:r>
      <w:r w:rsidR="00A67536">
        <w:rPr>
          <w:rFonts w:ascii="Calibri" w:hAnsi="Calibri"/>
        </w:rPr>
        <w:t>on</w:t>
      </w:r>
      <w:r w:rsidRPr="00EB07C1">
        <w:rPr>
          <w:rFonts w:ascii="Calibri" w:hAnsi="Calibri"/>
        </w:rPr>
        <w:t xml:space="preserve"> decommission</w:t>
      </w:r>
      <w:r w:rsidR="00A67536">
        <w:rPr>
          <w:rFonts w:ascii="Calibri" w:hAnsi="Calibri"/>
        </w:rPr>
        <w:t>ing of</w:t>
      </w:r>
      <w:r w:rsidRPr="00EB07C1">
        <w:rPr>
          <w:rFonts w:ascii="Calibri" w:hAnsi="Calibri"/>
        </w:rPr>
        <w:t xml:space="preserve"> Imagine, the vendor based Equity Deri</w:t>
      </w:r>
      <w:r w:rsidR="00A67536">
        <w:rPr>
          <w:rFonts w:ascii="Calibri" w:hAnsi="Calibri"/>
        </w:rPr>
        <w:t>vative SOR (System of Record). T</w:t>
      </w:r>
      <w:r w:rsidRPr="00EB07C1">
        <w:rPr>
          <w:rFonts w:ascii="Calibri" w:hAnsi="Calibri"/>
        </w:rPr>
        <w:t>he main driver for this overhaul is to enable &amp; support business growth, reduce cost &amp; to address the need to comply with Enter</w:t>
      </w:r>
      <w:r w:rsidR="00DA1D83">
        <w:rPr>
          <w:rFonts w:ascii="Calibri" w:hAnsi="Calibri"/>
        </w:rPr>
        <w:t>prise level technology standard</w:t>
      </w:r>
    </w:p>
    <w:p w:rsidR="00EB07C1" w:rsidRPr="00EB07C1" w:rsidRDefault="00EB07C1" w:rsidP="00EB07C1">
      <w:pPr>
        <w:jc w:val="both"/>
        <w:rPr>
          <w:rFonts w:ascii="Calibri" w:hAnsi="Calibri"/>
          <w:b/>
        </w:rPr>
      </w:pPr>
      <w:r w:rsidRPr="00EB07C1">
        <w:rPr>
          <w:rFonts w:ascii="Calibri" w:hAnsi="Calibri"/>
          <w:b/>
        </w:rPr>
        <w:t>Responsibilities</w:t>
      </w:r>
      <w:r>
        <w:rPr>
          <w:rFonts w:ascii="Calibri" w:hAnsi="Calibri"/>
          <w:b/>
        </w:rPr>
        <w:t xml:space="preserve">: </w:t>
      </w:r>
    </w:p>
    <w:p w:rsidR="00EB07C1" w:rsidRPr="000C1932" w:rsidRDefault="00EB07C1" w:rsidP="00EB07C1">
      <w:pPr>
        <w:ind w:left="709" w:hanging="709"/>
        <w:rPr>
          <w:rFonts w:ascii="Calibri" w:hAnsi="Calibri"/>
        </w:rPr>
      </w:pPr>
      <w:r w:rsidRPr="000C1932">
        <w:rPr>
          <w:rFonts w:ascii="Calibri" w:hAnsi="Calibri"/>
        </w:rPr>
        <w:t>•</w:t>
      </w:r>
      <w:r w:rsidRPr="000C1932">
        <w:rPr>
          <w:rFonts w:ascii="Calibri" w:hAnsi="Calibri"/>
        </w:rPr>
        <w:tab/>
        <w:t>Involved in the analysis of various back office batch job of Imagine, to have proper understanding of batch job</w:t>
      </w:r>
      <w:r w:rsidR="007A6E46">
        <w:rPr>
          <w:rFonts w:ascii="Calibri" w:hAnsi="Calibri"/>
        </w:rPr>
        <w:t>s to be migrated for new system</w:t>
      </w:r>
    </w:p>
    <w:p w:rsidR="00EB07C1" w:rsidRPr="000C1932" w:rsidRDefault="00EB07C1" w:rsidP="00EB07C1">
      <w:pPr>
        <w:ind w:left="709" w:hanging="709"/>
        <w:rPr>
          <w:rFonts w:ascii="Calibri" w:hAnsi="Calibri"/>
        </w:rPr>
      </w:pPr>
      <w:r w:rsidRPr="000C1932">
        <w:rPr>
          <w:rFonts w:ascii="Calibri" w:hAnsi="Calibri"/>
        </w:rPr>
        <w:t>•</w:t>
      </w:r>
      <w:r w:rsidRPr="000C1932">
        <w:rPr>
          <w:rFonts w:ascii="Calibri" w:hAnsi="Calibri"/>
        </w:rPr>
        <w:tab/>
      </w:r>
      <w:r w:rsidR="00A67536">
        <w:rPr>
          <w:rFonts w:ascii="Calibri" w:hAnsi="Calibri"/>
        </w:rPr>
        <w:t>To c</w:t>
      </w:r>
      <w:r w:rsidRPr="000C1932">
        <w:rPr>
          <w:rFonts w:ascii="Calibri" w:hAnsi="Calibri"/>
        </w:rPr>
        <w:t xml:space="preserve">reate a common framework to migrate all the existing mapping form old system to new </w:t>
      </w:r>
      <w:r w:rsidR="007A6E46" w:rsidRPr="000C1932">
        <w:rPr>
          <w:rFonts w:ascii="Calibri" w:hAnsi="Calibri"/>
        </w:rPr>
        <w:t>system</w:t>
      </w:r>
    </w:p>
    <w:p w:rsidR="00EB07C1" w:rsidRPr="000C1932" w:rsidRDefault="00EB07C1" w:rsidP="00EB07C1">
      <w:pPr>
        <w:pStyle w:val="ListParagraph"/>
        <w:ind w:left="709" w:hanging="709"/>
        <w:contextualSpacing/>
        <w:rPr>
          <w:rFonts w:ascii="Calibri" w:hAnsi="Calibri"/>
        </w:rPr>
      </w:pPr>
      <w:r w:rsidRPr="000C1932">
        <w:rPr>
          <w:rFonts w:ascii="Calibri" w:hAnsi="Calibri"/>
        </w:rPr>
        <w:t>•</w:t>
      </w:r>
      <w:r w:rsidRPr="000C1932">
        <w:rPr>
          <w:rFonts w:ascii="Calibri" w:hAnsi="Calibri"/>
        </w:rPr>
        <w:tab/>
        <w:t>Migrated current Imagine batch job for new system &amp; technology</w:t>
      </w:r>
    </w:p>
    <w:p w:rsidR="00EB07C1" w:rsidRPr="000C1932" w:rsidRDefault="00EB07C1" w:rsidP="00EB07C1">
      <w:pPr>
        <w:ind w:left="709" w:hanging="709"/>
        <w:rPr>
          <w:rFonts w:ascii="Calibri" w:hAnsi="Calibri"/>
        </w:rPr>
      </w:pPr>
      <w:r w:rsidRPr="000C1932">
        <w:rPr>
          <w:rFonts w:ascii="Calibri" w:hAnsi="Calibri"/>
        </w:rPr>
        <w:t>•</w:t>
      </w:r>
      <w:r w:rsidRPr="000C1932">
        <w:rPr>
          <w:rFonts w:ascii="Calibri" w:hAnsi="Calibri"/>
        </w:rPr>
        <w:tab/>
        <w:t>Followed TDD approach for all new jobs development, maintained JUNIT coverage of 80%</w:t>
      </w:r>
    </w:p>
    <w:p w:rsidR="00EB07C1" w:rsidRPr="000C1932" w:rsidRDefault="00EB07C1" w:rsidP="00EB07C1">
      <w:pPr>
        <w:pStyle w:val="ListParagraph"/>
        <w:ind w:left="709" w:hanging="709"/>
        <w:contextualSpacing/>
        <w:rPr>
          <w:rFonts w:ascii="Calibri" w:hAnsi="Calibri"/>
        </w:rPr>
      </w:pPr>
      <w:r w:rsidRPr="000C1932">
        <w:rPr>
          <w:rFonts w:ascii="Calibri" w:hAnsi="Calibri"/>
        </w:rPr>
        <w:t>•</w:t>
      </w:r>
      <w:r w:rsidRPr="000C1932">
        <w:rPr>
          <w:rFonts w:ascii="Calibri" w:hAnsi="Calibri"/>
        </w:rPr>
        <w:tab/>
        <w:t>Design &amp; develop the framework for reconciliation of data between the migrated job &amp; current imagine batch job</w:t>
      </w:r>
    </w:p>
    <w:p w:rsidR="00EB07C1" w:rsidRDefault="00EB07C1" w:rsidP="00C7138E">
      <w:pPr>
        <w:ind w:left="709" w:hanging="709"/>
        <w:rPr>
          <w:rFonts w:ascii="Calibri" w:hAnsi="Calibri"/>
        </w:rPr>
      </w:pPr>
      <w:r w:rsidRPr="000C1932">
        <w:rPr>
          <w:rFonts w:ascii="Calibri" w:hAnsi="Calibri"/>
        </w:rPr>
        <w:t>•</w:t>
      </w:r>
      <w:r w:rsidRPr="000C1932">
        <w:rPr>
          <w:rFonts w:ascii="Calibri" w:hAnsi="Calibri"/>
        </w:rPr>
        <w:tab/>
      </w:r>
      <w:r w:rsidR="00812F49">
        <w:rPr>
          <w:rFonts w:ascii="Calibri" w:hAnsi="Calibri"/>
        </w:rPr>
        <w:t xml:space="preserve">Designed &amp; Implemented Trade search module for various search criteria </w:t>
      </w:r>
      <w:r w:rsidR="00014E07">
        <w:rPr>
          <w:rFonts w:ascii="Calibri" w:hAnsi="Calibri"/>
        </w:rPr>
        <w:t>scaling</w:t>
      </w:r>
      <w:r w:rsidR="00FA58D9">
        <w:rPr>
          <w:rFonts w:ascii="Calibri" w:hAnsi="Calibri"/>
        </w:rPr>
        <w:t xml:space="preserve"> 1year for trade data with pagination</w:t>
      </w:r>
    </w:p>
    <w:p w:rsidR="00C7138E" w:rsidRPr="00C7138E" w:rsidRDefault="00C7138E" w:rsidP="00C7138E">
      <w:pPr>
        <w:ind w:left="709" w:hanging="709"/>
        <w:rPr>
          <w:rFonts w:ascii="Calibri" w:hAnsi="Calibri"/>
        </w:rPr>
      </w:pPr>
    </w:p>
    <w:p w:rsidR="000C1932" w:rsidRDefault="000C1932" w:rsidP="000C1932">
      <w:pPr>
        <w:shd w:val="clear" w:color="auto" w:fill="C0C0C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Project# </w:t>
      </w:r>
      <w:r w:rsidR="004D0A1E">
        <w:rPr>
          <w:rFonts w:ascii="Calibri" w:hAnsi="Calibri"/>
          <w:b/>
        </w:rPr>
        <w:t xml:space="preserve">Sapient </w:t>
      </w:r>
      <w:r w:rsidRPr="00AD5B71">
        <w:rPr>
          <w:rFonts w:ascii="Calibri" w:hAnsi="Calibri"/>
          <w:b/>
        </w:rPr>
        <w:t>(</w:t>
      </w:r>
      <w:r w:rsidR="00E37767" w:rsidRPr="00E37767">
        <w:rPr>
          <w:rFonts w:ascii="Calibri" w:hAnsi="Calibri"/>
          <w:b/>
        </w:rPr>
        <w:t>July 2015 to Jan 2016</w:t>
      </w:r>
      <w:r w:rsidRPr="00AD5B71">
        <w:rPr>
          <w:rFonts w:ascii="Calibri" w:hAnsi="Calibri"/>
          <w:b/>
        </w:rPr>
        <w:t>)</w:t>
      </w:r>
    </w:p>
    <w:p w:rsidR="000C1932" w:rsidRDefault="000C1932" w:rsidP="000C1932">
      <w:pPr>
        <w:tabs>
          <w:tab w:val="left" w:pos="1440"/>
        </w:tabs>
        <w:spacing w:after="72"/>
        <w:rPr>
          <w:rFonts w:ascii="Calibri" w:hAnsi="Calibri"/>
          <w:b/>
        </w:rPr>
      </w:pPr>
    </w:p>
    <w:p w:rsidR="000C1932" w:rsidRDefault="000C1932" w:rsidP="000C1932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Title </w:t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</w:r>
      <w:r w:rsidRPr="000C1932">
        <w:rPr>
          <w:rFonts w:ascii="Calibri" w:hAnsi="Calibri"/>
        </w:rPr>
        <w:t xml:space="preserve">Regulatory System </w:t>
      </w:r>
      <w:r w:rsidR="00A67536">
        <w:rPr>
          <w:rFonts w:ascii="Calibri" w:hAnsi="Calibri"/>
        </w:rPr>
        <w:t>f</w:t>
      </w:r>
      <w:r w:rsidRPr="000C1932">
        <w:rPr>
          <w:rFonts w:ascii="Calibri" w:hAnsi="Calibri"/>
        </w:rPr>
        <w:t>or Trade Transactions</w:t>
      </w:r>
    </w:p>
    <w:p w:rsidR="000C1932" w:rsidRDefault="000C1932" w:rsidP="000C1932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Client </w:t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>Morgan Stanley</w:t>
      </w:r>
    </w:p>
    <w:p w:rsidR="000C1932" w:rsidRDefault="000C1932" w:rsidP="000C1932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Technologies : </w:t>
      </w:r>
      <w:r>
        <w:rPr>
          <w:rFonts w:ascii="Calibri" w:hAnsi="Calibri"/>
          <w:b/>
        </w:rPr>
        <w:tab/>
      </w:r>
      <w:r w:rsidRPr="000C1932">
        <w:rPr>
          <w:rFonts w:ascii="Calibri" w:hAnsi="Calibri"/>
        </w:rPr>
        <w:t xml:space="preserve">Java 8, Spring, JMS, WS-SOAP &amp; REST, XML, XSD, </w:t>
      </w:r>
      <w:proofErr w:type="spellStart"/>
      <w:r w:rsidRPr="000C1932">
        <w:rPr>
          <w:rFonts w:ascii="Calibri" w:hAnsi="Calibri"/>
        </w:rPr>
        <w:t>JUnit</w:t>
      </w:r>
      <w:proofErr w:type="spellEnd"/>
      <w:r w:rsidRPr="00EB07C1">
        <w:rPr>
          <w:rFonts w:ascii="Calibri" w:hAnsi="Calibri"/>
        </w:rPr>
        <w:t xml:space="preserve">, </w:t>
      </w:r>
      <w:r w:rsidRPr="000C1932">
        <w:rPr>
          <w:rFonts w:ascii="Calibri" w:hAnsi="Calibri"/>
        </w:rPr>
        <w:t>Core, JDBC Template, REST Template</w:t>
      </w:r>
      <w:r w:rsidRPr="00EB07C1">
        <w:rPr>
          <w:rFonts w:ascii="Calibri" w:hAnsi="Calibri"/>
        </w:rPr>
        <w:t xml:space="preserve">, GIT,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EB07C1">
        <w:rPr>
          <w:rFonts w:ascii="Calibri" w:hAnsi="Calibri"/>
        </w:rPr>
        <w:t>Putty,</w:t>
      </w:r>
      <w:r>
        <w:rPr>
          <w:rFonts w:ascii="Calibri" w:hAnsi="Calibri"/>
        </w:rPr>
        <w:t xml:space="preserve"> Maven,</w:t>
      </w:r>
      <w:r w:rsidRPr="00EB07C1">
        <w:rPr>
          <w:rFonts w:ascii="Calibri" w:hAnsi="Calibri"/>
        </w:rPr>
        <w:t xml:space="preserve"> </w:t>
      </w:r>
      <w:r w:rsidRPr="000C1932">
        <w:rPr>
          <w:rFonts w:ascii="Calibri" w:hAnsi="Calibri"/>
        </w:rPr>
        <w:t>DB2</w:t>
      </w:r>
    </w:p>
    <w:p w:rsidR="000C1932" w:rsidRPr="00EB07C1" w:rsidRDefault="00A67536" w:rsidP="00354E1A">
      <w:pPr>
        <w:pStyle w:val="InstructionText1"/>
        <w:spacing w:before="0" w:after="0"/>
        <w:ind w:left="0"/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/>
          <w:color w:val="auto"/>
          <w:sz w:val="20"/>
        </w:rPr>
        <w:t>Overview</w:t>
      </w:r>
      <w:r w:rsidR="000C1932" w:rsidRPr="00EB07C1">
        <w:rPr>
          <w:rFonts w:ascii="Calibri" w:hAnsi="Calibri" w:cs="Calibri"/>
          <w:b/>
          <w:color w:val="auto"/>
          <w:sz w:val="20"/>
        </w:rPr>
        <w:t>:</w:t>
      </w:r>
    </w:p>
    <w:p w:rsidR="00354E1A" w:rsidRPr="00354E1A" w:rsidRDefault="00A67536" w:rsidP="00354E1A">
      <w:pPr>
        <w:rPr>
          <w:rFonts w:ascii="Calibri" w:hAnsi="Calibri"/>
        </w:rPr>
      </w:pPr>
      <w:r>
        <w:rPr>
          <w:rFonts w:ascii="Calibri" w:hAnsi="Calibri"/>
        </w:rPr>
        <w:t>The a</w:t>
      </w:r>
      <w:r w:rsidR="00354E1A" w:rsidRPr="00354E1A">
        <w:rPr>
          <w:rFonts w:ascii="Calibri" w:hAnsi="Calibri"/>
        </w:rPr>
        <w:t>pplication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has been</w:t>
      </w:r>
      <w:r w:rsidR="00354E1A" w:rsidRPr="00354E1A">
        <w:rPr>
          <w:rFonts w:ascii="Calibri" w:hAnsi="Calibri"/>
        </w:rPr>
        <w:t xml:space="preserve"> designed</w:t>
      </w:r>
      <w:proofErr w:type="gramEnd"/>
      <w:r w:rsidR="00354E1A" w:rsidRPr="00354E1A">
        <w:rPr>
          <w:rFonts w:ascii="Calibri" w:hAnsi="Calibri"/>
        </w:rPr>
        <w:t xml:space="preserve"> to compute applied tax for</w:t>
      </w:r>
      <w:r w:rsidR="009D662B">
        <w:rPr>
          <w:rFonts w:ascii="Calibri" w:hAnsi="Calibri"/>
        </w:rPr>
        <w:t xml:space="preserve"> </w:t>
      </w:r>
      <w:r w:rsidR="009D662B" w:rsidRPr="00354E1A">
        <w:rPr>
          <w:rFonts w:ascii="Calibri" w:hAnsi="Calibri"/>
        </w:rPr>
        <w:t>trade</w:t>
      </w:r>
      <w:r w:rsidR="009D662B">
        <w:rPr>
          <w:rFonts w:ascii="Calibri" w:hAnsi="Calibri"/>
        </w:rPr>
        <w:t>d</w:t>
      </w:r>
      <w:r w:rsidR="00354E1A" w:rsidRPr="00354E1A">
        <w:rPr>
          <w:rFonts w:ascii="Calibri" w:hAnsi="Calibri"/>
        </w:rPr>
        <w:t xml:space="preserve"> securities. </w:t>
      </w:r>
      <w:r>
        <w:rPr>
          <w:rFonts w:ascii="Calibri" w:hAnsi="Calibri"/>
        </w:rPr>
        <w:t>It</w:t>
      </w:r>
      <w:r w:rsidR="00354E1A" w:rsidRPr="00354E1A">
        <w:rPr>
          <w:rFonts w:ascii="Calibri" w:hAnsi="Calibri"/>
        </w:rPr>
        <w:t xml:space="preserve"> handles all </w:t>
      </w:r>
      <w:proofErr w:type="gramStart"/>
      <w:r w:rsidR="00354E1A" w:rsidRPr="00354E1A">
        <w:rPr>
          <w:rFonts w:ascii="Calibri" w:hAnsi="Calibri"/>
        </w:rPr>
        <w:t>scenario</w:t>
      </w:r>
      <w:proofErr w:type="gramEnd"/>
      <w:r w:rsidR="00354E1A" w:rsidRPr="00354E1A">
        <w:rPr>
          <w:rFonts w:ascii="Calibri" w:hAnsi="Calibri"/>
        </w:rPr>
        <w:t xml:space="preserve"> for securities life lifecycle (from Fresh Buy, Partial Disposition, Cancellation, Cancel &amp; Correct, Complete Disposition).</w:t>
      </w:r>
      <w:r w:rsidR="00354E1A" w:rsidRPr="00354E1A">
        <w:rPr>
          <w:rFonts w:ascii="Calibri" w:hAnsi="Calibri"/>
        </w:rPr>
        <w:br/>
        <w:t>Application also dealt with additional cases like Internal</w:t>
      </w:r>
      <w:r w:rsidR="00DA1D83">
        <w:rPr>
          <w:rFonts w:ascii="Calibri" w:hAnsi="Calibri"/>
        </w:rPr>
        <w:t xml:space="preserve"> Transfers &amp; External Transfers</w:t>
      </w:r>
    </w:p>
    <w:p w:rsidR="00354E1A" w:rsidRPr="00BF57C0" w:rsidRDefault="00354E1A" w:rsidP="00354E1A">
      <w:pPr>
        <w:ind w:left="720" w:hanging="720"/>
        <w:jc w:val="both"/>
        <w:rPr>
          <w:rFonts w:ascii="Calibri" w:hAnsi="Calibri"/>
          <w:b/>
        </w:rPr>
      </w:pPr>
      <w:r w:rsidRPr="00BF57C0">
        <w:rPr>
          <w:rFonts w:ascii="Calibri" w:hAnsi="Calibri"/>
          <w:b/>
        </w:rPr>
        <w:t>Responsibilities</w:t>
      </w:r>
      <w:r w:rsidR="00BF57C0">
        <w:rPr>
          <w:rFonts w:ascii="Calibri" w:hAnsi="Calibri"/>
          <w:b/>
        </w:rPr>
        <w:t>:</w:t>
      </w:r>
    </w:p>
    <w:p w:rsidR="00354E1A" w:rsidRPr="00354E1A" w:rsidRDefault="00354E1A" w:rsidP="00354E1A">
      <w:pPr>
        <w:rPr>
          <w:rFonts w:ascii="Calibri" w:hAnsi="Calibri"/>
        </w:rPr>
      </w:pPr>
      <w:r w:rsidRPr="00354E1A">
        <w:rPr>
          <w:rFonts w:ascii="Calibri" w:hAnsi="Calibri"/>
        </w:rPr>
        <w:t>•</w:t>
      </w:r>
      <w:r w:rsidRPr="00354E1A">
        <w:rPr>
          <w:rFonts w:ascii="Calibri" w:hAnsi="Calibri"/>
        </w:rPr>
        <w:tab/>
        <w:t xml:space="preserve">Published &amp; </w:t>
      </w:r>
      <w:proofErr w:type="gramStart"/>
      <w:r w:rsidRPr="00354E1A">
        <w:rPr>
          <w:rFonts w:ascii="Calibri" w:hAnsi="Calibri"/>
        </w:rPr>
        <w:t>Consumed</w:t>
      </w:r>
      <w:proofErr w:type="gramEnd"/>
      <w:r w:rsidRPr="00354E1A">
        <w:rPr>
          <w:rFonts w:ascii="Calibri" w:hAnsi="Calibri"/>
        </w:rPr>
        <w:t xml:space="preserve"> xml m</w:t>
      </w:r>
      <w:r w:rsidR="005253AC">
        <w:rPr>
          <w:rFonts w:ascii="Calibri" w:hAnsi="Calibri"/>
        </w:rPr>
        <w:t>essage to/from respective queue</w:t>
      </w:r>
    </w:p>
    <w:p w:rsidR="00354E1A" w:rsidRPr="00354E1A" w:rsidRDefault="00354E1A" w:rsidP="00354E1A">
      <w:pPr>
        <w:rPr>
          <w:rFonts w:ascii="Calibri" w:hAnsi="Calibri"/>
        </w:rPr>
      </w:pPr>
      <w:r w:rsidRPr="00354E1A">
        <w:rPr>
          <w:rFonts w:ascii="Calibri" w:hAnsi="Calibri"/>
        </w:rPr>
        <w:t>•</w:t>
      </w:r>
      <w:r w:rsidRPr="00354E1A">
        <w:rPr>
          <w:rFonts w:ascii="Calibri" w:hAnsi="Calibri"/>
        </w:rPr>
        <w:tab/>
        <w:t>Validated incoming xml message against of respective XSD</w:t>
      </w:r>
    </w:p>
    <w:p w:rsidR="00354E1A" w:rsidRPr="00354E1A" w:rsidRDefault="00354E1A" w:rsidP="00354E1A">
      <w:pPr>
        <w:pStyle w:val="ListParagraph"/>
        <w:ind w:left="0"/>
        <w:contextualSpacing/>
        <w:rPr>
          <w:rFonts w:ascii="Calibri" w:hAnsi="Calibri"/>
        </w:rPr>
      </w:pPr>
      <w:r w:rsidRPr="00354E1A">
        <w:rPr>
          <w:rFonts w:ascii="Calibri" w:hAnsi="Calibri"/>
        </w:rPr>
        <w:t>•</w:t>
      </w:r>
      <w:r w:rsidRPr="00354E1A">
        <w:rPr>
          <w:rFonts w:ascii="Calibri" w:hAnsi="Calibri"/>
        </w:rPr>
        <w:tab/>
        <w:t>Accommodated business logic for new record insertion in DB Stored Procedure</w:t>
      </w:r>
    </w:p>
    <w:p w:rsidR="00354E1A" w:rsidRPr="00354E1A" w:rsidRDefault="00354E1A" w:rsidP="00354E1A">
      <w:pPr>
        <w:ind w:left="720" w:hanging="720"/>
        <w:rPr>
          <w:rFonts w:ascii="Calibri" w:hAnsi="Calibri"/>
        </w:rPr>
      </w:pPr>
      <w:r w:rsidRPr="00354E1A">
        <w:rPr>
          <w:rFonts w:ascii="Calibri" w:hAnsi="Calibri"/>
        </w:rPr>
        <w:t>•</w:t>
      </w:r>
      <w:r w:rsidRPr="00354E1A">
        <w:rPr>
          <w:rFonts w:ascii="Calibri" w:hAnsi="Calibri"/>
        </w:rPr>
        <w:tab/>
        <w:t>Written WS call for SAOP service consumption; Wrapped ac</w:t>
      </w:r>
      <w:r w:rsidR="0047042C">
        <w:rPr>
          <w:rFonts w:ascii="Calibri" w:hAnsi="Calibri"/>
        </w:rPr>
        <w:t>hieved result in REST response</w:t>
      </w:r>
    </w:p>
    <w:p w:rsidR="00354E1A" w:rsidRPr="00354E1A" w:rsidRDefault="00354E1A" w:rsidP="00354E1A">
      <w:pPr>
        <w:pStyle w:val="ListParagraph"/>
        <w:ind w:left="0"/>
        <w:contextualSpacing/>
        <w:rPr>
          <w:rFonts w:ascii="Calibri" w:hAnsi="Calibri"/>
        </w:rPr>
      </w:pPr>
      <w:r w:rsidRPr="00354E1A">
        <w:rPr>
          <w:rFonts w:ascii="Calibri" w:hAnsi="Calibri"/>
        </w:rPr>
        <w:t>•</w:t>
      </w:r>
      <w:r w:rsidRPr="00354E1A">
        <w:rPr>
          <w:rFonts w:ascii="Calibri" w:hAnsi="Calibri"/>
        </w:rPr>
        <w:tab/>
        <w:t>Implem</w:t>
      </w:r>
      <w:r w:rsidR="00A67536">
        <w:rPr>
          <w:rFonts w:ascii="Calibri" w:hAnsi="Calibri"/>
        </w:rPr>
        <w:t>ent</w:t>
      </w:r>
      <w:r w:rsidR="0047042C">
        <w:rPr>
          <w:rFonts w:ascii="Calibri" w:hAnsi="Calibri"/>
        </w:rPr>
        <w:t>ed</w:t>
      </w:r>
      <w:r w:rsidRPr="00354E1A">
        <w:rPr>
          <w:rFonts w:ascii="Calibri" w:hAnsi="Calibri"/>
        </w:rPr>
        <w:t xml:space="preserve"> content negotiation</w:t>
      </w:r>
      <w:r w:rsidR="00A67536">
        <w:rPr>
          <w:rFonts w:ascii="Calibri" w:hAnsi="Calibri"/>
        </w:rPr>
        <w:t xml:space="preserve"> for all REST service available</w:t>
      </w:r>
    </w:p>
    <w:p w:rsidR="00354E1A" w:rsidRPr="00354E1A" w:rsidRDefault="00354E1A" w:rsidP="00354E1A">
      <w:pPr>
        <w:ind w:left="720" w:hanging="720"/>
        <w:rPr>
          <w:rFonts w:ascii="Calibri" w:hAnsi="Calibri"/>
        </w:rPr>
      </w:pPr>
      <w:r w:rsidRPr="00354E1A">
        <w:rPr>
          <w:rFonts w:ascii="Calibri" w:hAnsi="Calibri"/>
        </w:rPr>
        <w:t>•</w:t>
      </w:r>
      <w:r w:rsidRPr="00354E1A">
        <w:rPr>
          <w:rFonts w:ascii="Calibri" w:hAnsi="Calibri"/>
        </w:rPr>
        <w:tab/>
        <w:t>Created xml request out of .CSV file record and latter successfully published them over respective JMS queue.</w:t>
      </w:r>
    </w:p>
    <w:p w:rsidR="00354E1A" w:rsidRDefault="00354E1A" w:rsidP="00354E1A">
      <w:pPr>
        <w:rPr>
          <w:rFonts w:ascii="Calibri" w:hAnsi="Calibri"/>
        </w:rPr>
      </w:pPr>
      <w:r w:rsidRPr="00354E1A">
        <w:rPr>
          <w:rFonts w:ascii="Calibri" w:hAnsi="Calibri"/>
        </w:rPr>
        <w:t>•</w:t>
      </w:r>
      <w:r w:rsidRPr="00354E1A">
        <w:rPr>
          <w:rFonts w:ascii="Calibri" w:hAnsi="Calibri"/>
        </w:rPr>
        <w:tab/>
        <w:t xml:space="preserve">Following Test Driven Development so all implemented code </w:t>
      </w:r>
      <w:r w:rsidR="00A67536">
        <w:rPr>
          <w:rFonts w:ascii="Calibri" w:hAnsi="Calibri"/>
        </w:rPr>
        <w:t xml:space="preserve">have </w:t>
      </w:r>
      <w:r w:rsidRPr="00354E1A">
        <w:rPr>
          <w:rFonts w:ascii="Calibri" w:hAnsi="Calibri"/>
        </w:rPr>
        <w:t xml:space="preserve">been covered by respective </w:t>
      </w:r>
      <w:proofErr w:type="spellStart"/>
      <w:r w:rsidRPr="00354E1A">
        <w:rPr>
          <w:rFonts w:ascii="Calibri" w:hAnsi="Calibri"/>
        </w:rPr>
        <w:t>JUnits</w:t>
      </w:r>
      <w:proofErr w:type="spellEnd"/>
    </w:p>
    <w:p w:rsidR="004D0A1E" w:rsidRPr="00354E1A" w:rsidRDefault="004D0A1E" w:rsidP="00354E1A">
      <w:pPr>
        <w:rPr>
          <w:rFonts w:ascii="Calibri" w:hAnsi="Calibri"/>
        </w:rPr>
      </w:pPr>
    </w:p>
    <w:p w:rsidR="004D0A1E" w:rsidRDefault="004D0A1E" w:rsidP="004D0A1E">
      <w:pPr>
        <w:shd w:val="clear" w:color="auto" w:fill="C0C0C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Project# </w:t>
      </w:r>
      <w:proofErr w:type="spellStart"/>
      <w:r w:rsidR="00BF184A">
        <w:rPr>
          <w:rFonts w:ascii="Calibri" w:hAnsi="Calibri"/>
          <w:b/>
        </w:rPr>
        <w:t>Brillio</w:t>
      </w:r>
      <w:proofErr w:type="spellEnd"/>
      <w:r>
        <w:rPr>
          <w:rFonts w:ascii="Calibri" w:hAnsi="Calibri"/>
          <w:b/>
        </w:rPr>
        <w:t xml:space="preserve"> </w:t>
      </w:r>
      <w:r w:rsidRPr="00AD5B71">
        <w:rPr>
          <w:rFonts w:ascii="Calibri" w:hAnsi="Calibri"/>
          <w:b/>
        </w:rPr>
        <w:t>(</w:t>
      </w:r>
      <w:r w:rsidR="00BF57C0" w:rsidRPr="00BF57C0">
        <w:rPr>
          <w:rFonts w:ascii="Calibri" w:hAnsi="Calibri"/>
          <w:b/>
        </w:rPr>
        <w:t>Nov 2013 to June 2015</w:t>
      </w:r>
      <w:r w:rsidRPr="00AD5B71">
        <w:rPr>
          <w:rFonts w:ascii="Calibri" w:hAnsi="Calibri"/>
          <w:b/>
        </w:rPr>
        <w:t>)</w:t>
      </w:r>
    </w:p>
    <w:p w:rsidR="004D0A1E" w:rsidRDefault="004D0A1E" w:rsidP="004D0A1E">
      <w:pPr>
        <w:tabs>
          <w:tab w:val="left" w:pos="1440"/>
        </w:tabs>
        <w:spacing w:after="72"/>
        <w:rPr>
          <w:rFonts w:ascii="Calibri" w:hAnsi="Calibri"/>
          <w:b/>
        </w:rPr>
      </w:pPr>
    </w:p>
    <w:p w:rsidR="004D0A1E" w:rsidRDefault="004D0A1E" w:rsidP="004D0A1E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Title </w:t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</w:r>
      <w:r w:rsidR="00BF57C0" w:rsidRPr="00BF57C0">
        <w:rPr>
          <w:rFonts w:ascii="Calibri" w:hAnsi="Calibri"/>
        </w:rPr>
        <w:t>GBS (Global Business System)</w:t>
      </w:r>
    </w:p>
    <w:p w:rsidR="004D0A1E" w:rsidRDefault="004D0A1E" w:rsidP="004D0A1E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Client </w:t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</w:r>
      <w:r w:rsidR="00D37544">
        <w:rPr>
          <w:rFonts w:ascii="Calibri" w:hAnsi="Calibri"/>
        </w:rPr>
        <w:t>Puma SE</w:t>
      </w:r>
    </w:p>
    <w:p w:rsidR="004D0A1E" w:rsidRDefault="004D0A1E" w:rsidP="004D0A1E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Technologies: </w:t>
      </w:r>
      <w:r>
        <w:rPr>
          <w:rFonts w:ascii="Calibri" w:hAnsi="Calibri"/>
          <w:b/>
        </w:rPr>
        <w:tab/>
      </w:r>
      <w:r w:rsidRPr="000C1932">
        <w:rPr>
          <w:rFonts w:ascii="Calibri" w:hAnsi="Calibri"/>
        </w:rPr>
        <w:t xml:space="preserve">Java </w:t>
      </w:r>
      <w:r w:rsidR="00BF57C0">
        <w:rPr>
          <w:rFonts w:ascii="Calibri" w:hAnsi="Calibri"/>
        </w:rPr>
        <w:t>7</w:t>
      </w:r>
      <w:r w:rsidRPr="000C1932">
        <w:rPr>
          <w:rFonts w:ascii="Calibri" w:hAnsi="Calibri"/>
        </w:rPr>
        <w:t>, Spring</w:t>
      </w:r>
      <w:r w:rsidR="00BF57C0">
        <w:rPr>
          <w:rFonts w:ascii="Calibri" w:hAnsi="Calibri"/>
        </w:rPr>
        <w:t xml:space="preserve"> MVC</w:t>
      </w:r>
      <w:r w:rsidRPr="000C1932">
        <w:rPr>
          <w:rFonts w:ascii="Calibri" w:hAnsi="Calibri"/>
        </w:rPr>
        <w:t xml:space="preserve">, </w:t>
      </w:r>
      <w:r w:rsidR="00BF57C0" w:rsidRPr="00BF57C0">
        <w:rPr>
          <w:rFonts w:ascii="Calibri" w:hAnsi="Calibri"/>
        </w:rPr>
        <w:t>JSP, Hibernate, Web Service</w:t>
      </w:r>
      <w:r w:rsidR="00A67536">
        <w:rPr>
          <w:rFonts w:ascii="Calibri" w:hAnsi="Calibri"/>
        </w:rPr>
        <w:t xml:space="preserve"> </w:t>
      </w:r>
      <w:r w:rsidR="00BF57C0" w:rsidRPr="00BF57C0">
        <w:rPr>
          <w:rFonts w:ascii="Calibri" w:hAnsi="Calibri"/>
        </w:rPr>
        <w:t>(REST Easy), SVN, DB2</w:t>
      </w:r>
    </w:p>
    <w:p w:rsidR="004D0A1E" w:rsidRPr="00EB07C1" w:rsidRDefault="00A67536" w:rsidP="004D0A1E">
      <w:pPr>
        <w:pStyle w:val="InstructionText1"/>
        <w:spacing w:before="0" w:after="0"/>
        <w:ind w:left="0"/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/>
          <w:color w:val="auto"/>
          <w:sz w:val="20"/>
        </w:rPr>
        <w:t>Overview</w:t>
      </w:r>
      <w:r w:rsidR="004D0A1E" w:rsidRPr="00EB07C1">
        <w:rPr>
          <w:rFonts w:ascii="Calibri" w:hAnsi="Calibri" w:cs="Calibri"/>
          <w:b/>
          <w:color w:val="auto"/>
          <w:sz w:val="20"/>
        </w:rPr>
        <w:t>:</w:t>
      </w:r>
    </w:p>
    <w:p w:rsidR="00BF57C0" w:rsidRPr="00BF57C0" w:rsidRDefault="00BF57C0" w:rsidP="00BF57C0">
      <w:pPr>
        <w:rPr>
          <w:rFonts w:ascii="Calibri" w:hAnsi="Calibri"/>
        </w:rPr>
      </w:pPr>
      <w:r w:rsidRPr="00BF57C0">
        <w:rPr>
          <w:rFonts w:ascii="Calibri" w:hAnsi="Calibri"/>
        </w:rPr>
        <w:t xml:space="preserve">Main purpose of Global business solution is to share the fulfillment information between WC and its suppliers &amp; service providers, and provide near real-time view to its customers and management of order information throughout its lifecycle (from inquiry, customer order, purchase Order </w:t>
      </w:r>
      <w:r w:rsidR="00DA1D83">
        <w:rPr>
          <w:rFonts w:ascii="Calibri" w:hAnsi="Calibri"/>
        </w:rPr>
        <w:t>shipment of goods to Invoicing)</w:t>
      </w:r>
    </w:p>
    <w:p w:rsidR="004D0A1E" w:rsidRPr="00096261" w:rsidRDefault="004D0A1E" w:rsidP="004D0A1E">
      <w:pPr>
        <w:ind w:left="720" w:hanging="720"/>
        <w:jc w:val="both"/>
        <w:rPr>
          <w:rFonts w:ascii="Calibri" w:hAnsi="Calibri"/>
          <w:b/>
        </w:rPr>
      </w:pPr>
      <w:r w:rsidRPr="00096261">
        <w:rPr>
          <w:rFonts w:ascii="Calibri" w:hAnsi="Calibri"/>
          <w:b/>
        </w:rPr>
        <w:t>Responsibilities</w:t>
      </w:r>
      <w:r w:rsidR="00096261">
        <w:rPr>
          <w:rFonts w:ascii="Calibri" w:hAnsi="Calibri"/>
          <w:b/>
        </w:rPr>
        <w:t>:</w:t>
      </w:r>
    </w:p>
    <w:p w:rsidR="001924A8" w:rsidRPr="00855BE0" w:rsidRDefault="001924A8" w:rsidP="001924A8">
      <w:pPr>
        <w:rPr>
          <w:rFonts w:ascii="Calibri" w:hAnsi="Calibri"/>
        </w:rPr>
      </w:pPr>
      <w:r w:rsidRPr="00855BE0">
        <w:rPr>
          <w:rFonts w:ascii="Calibri" w:hAnsi="Calibri"/>
        </w:rPr>
        <w:t>•</w:t>
      </w:r>
      <w:r w:rsidRPr="00855BE0">
        <w:rPr>
          <w:rFonts w:ascii="Calibri" w:hAnsi="Calibri"/>
        </w:rPr>
        <w:tab/>
        <w:t>Implemented Observer Design Pattern for reports notification against seasonal availability</w:t>
      </w:r>
    </w:p>
    <w:p w:rsidR="001924A8" w:rsidRPr="00855BE0" w:rsidRDefault="001924A8" w:rsidP="001924A8">
      <w:pPr>
        <w:rPr>
          <w:rFonts w:ascii="Calibri" w:hAnsi="Calibri"/>
        </w:rPr>
      </w:pPr>
      <w:r w:rsidRPr="00855BE0">
        <w:rPr>
          <w:rFonts w:ascii="Calibri" w:hAnsi="Calibri"/>
        </w:rPr>
        <w:t>•</w:t>
      </w:r>
      <w:r w:rsidRPr="00855BE0">
        <w:rPr>
          <w:rFonts w:ascii="Calibri" w:hAnsi="Calibri"/>
        </w:rPr>
        <w:tab/>
        <w:t>Implemented Builder Design Pattern</w:t>
      </w:r>
      <w:r w:rsidR="001727DA">
        <w:rPr>
          <w:rFonts w:ascii="Calibri" w:hAnsi="Calibri"/>
        </w:rPr>
        <w:t xml:space="preserve"> for Article creation</w:t>
      </w:r>
    </w:p>
    <w:p w:rsidR="001924A8" w:rsidRPr="00855BE0" w:rsidRDefault="001924A8" w:rsidP="001924A8">
      <w:pPr>
        <w:pStyle w:val="ListParagraph"/>
        <w:ind w:left="0"/>
        <w:contextualSpacing/>
        <w:rPr>
          <w:rFonts w:ascii="Calibri" w:hAnsi="Calibri"/>
        </w:rPr>
      </w:pPr>
      <w:r w:rsidRPr="00855BE0">
        <w:rPr>
          <w:rFonts w:ascii="Calibri" w:hAnsi="Calibri"/>
        </w:rPr>
        <w:t>•</w:t>
      </w:r>
      <w:r w:rsidRPr="00855BE0">
        <w:rPr>
          <w:rFonts w:ascii="Calibri" w:hAnsi="Calibri"/>
        </w:rPr>
        <w:tab/>
        <w:t>Defined Beans for application context and Updated Spring Context xml document</w:t>
      </w:r>
    </w:p>
    <w:p w:rsidR="001924A8" w:rsidRPr="00855BE0" w:rsidRDefault="001924A8" w:rsidP="001924A8">
      <w:pPr>
        <w:rPr>
          <w:rFonts w:ascii="Calibri" w:hAnsi="Calibri"/>
        </w:rPr>
      </w:pPr>
      <w:r w:rsidRPr="00855BE0">
        <w:rPr>
          <w:rFonts w:ascii="Calibri" w:hAnsi="Calibri"/>
        </w:rPr>
        <w:t>•</w:t>
      </w:r>
      <w:r w:rsidRPr="00855BE0">
        <w:rPr>
          <w:rFonts w:ascii="Calibri" w:hAnsi="Calibri"/>
        </w:rPr>
        <w:tab/>
        <w:t>Written Exception &amp; Logging Aspect for new business requireme</w:t>
      </w:r>
      <w:r w:rsidR="001727DA">
        <w:rPr>
          <w:rFonts w:ascii="Calibri" w:hAnsi="Calibri"/>
        </w:rPr>
        <w:t>nt</w:t>
      </w:r>
    </w:p>
    <w:p w:rsidR="001924A8" w:rsidRPr="00855BE0" w:rsidRDefault="001924A8" w:rsidP="001924A8">
      <w:pPr>
        <w:pStyle w:val="ListParagraph"/>
        <w:ind w:left="0"/>
        <w:contextualSpacing/>
        <w:rPr>
          <w:rFonts w:ascii="Calibri" w:hAnsi="Calibri"/>
        </w:rPr>
      </w:pPr>
      <w:r w:rsidRPr="00855BE0">
        <w:rPr>
          <w:rFonts w:ascii="Calibri" w:hAnsi="Calibri"/>
        </w:rPr>
        <w:t>•</w:t>
      </w:r>
      <w:r w:rsidRPr="00855BE0">
        <w:rPr>
          <w:rFonts w:ascii="Calibri" w:hAnsi="Calibri"/>
        </w:rPr>
        <w:tab/>
        <w:t>Injected Spring DAO’s into Spring Services, Written Hibernate Mapping Documents</w:t>
      </w:r>
    </w:p>
    <w:p w:rsidR="001924A8" w:rsidRPr="00855BE0" w:rsidRDefault="001924A8" w:rsidP="001924A8">
      <w:pPr>
        <w:rPr>
          <w:rFonts w:ascii="Calibri" w:hAnsi="Calibri"/>
        </w:rPr>
      </w:pPr>
      <w:r w:rsidRPr="00855BE0">
        <w:rPr>
          <w:rFonts w:ascii="Calibri" w:hAnsi="Calibri"/>
        </w:rPr>
        <w:t>•</w:t>
      </w:r>
      <w:r w:rsidRPr="00855BE0">
        <w:rPr>
          <w:rFonts w:ascii="Calibri" w:hAnsi="Calibri"/>
        </w:rPr>
        <w:tab/>
        <w:t xml:space="preserve">Performing Impact Analysis, writing unit test cases and </w:t>
      </w:r>
      <w:r w:rsidR="001727DA">
        <w:rPr>
          <w:rFonts w:ascii="Calibri" w:hAnsi="Calibri"/>
        </w:rPr>
        <w:t>developing based on requirement</w:t>
      </w:r>
    </w:p>
    <w:p w:rsidR="001924A8" w:rsidRPr="00855BE0" w:rsidRDefault="001924A8" w:rsidP="001924A8">
      <w:pPr>
        <w:rPr>
          <w:rFonts w:ascii="Calibri" w:hAnsi="Calibri"/>
        </w:rPr>
      </w:pPr>
      <w:r w:rsidRPr="00855BE0">
        <w:rPr>
          <w:rFonts w:ascii="Calibri" w:hAnsi="Calibri"/>
        </w:rPr>
        <w:t>•</w:t>
      </w:r>
      <w:r w:rsidRPr="00855BE0">
        <w:rPr>
          <w:rFonts w:ascii="Calibri" w:hAnsi="Calibri"/>
        </w:rPr>
        <w:tab/>
        <w:t>Performed Code Review, Unit Test Case Review &amp; Peer Unit Testing activity for</w:t>
      </w:r>
      <w:r w:rsidR="001727DA">
        <w:rPr>
          <w:rFonts w:ascii="Calibri" w:hAnsi="Calibri"/>
        </w:rPr>
        <w:t xml:space="preserve"> team</w:t>
      </w:r>
    </w:p>
    <w:p w:rsidR="001924A8" w:rsidRPr="00855BE0" w:rsidRDefault="001924A8" w:rsidP="001924A8">
      <w:pPr>
        <w:rPr>
          <w:rFonts w:ascii="Calibri" w:hAnsi="Calibri"/>
        </w:rPr>
      </w:pPr>
      <w:r w:rsidRPr="00855BE0">
        <w:rPr>
          <w:rFonts w:ascii="Calibri" w:hAnsi="Calibri"/>
        </w:rPr>
        <w:t>•</w:t>
      </w:r>
      <w:r w:rsidRPr="00855BE0">
        <w:rPr>
          <w:rFonts w:ascii="Calibri" w:hAnsi="Calibri"/>
        </w:rPr>
        <w:tab/>
        <w:t>Involved in estimation, plannin</w:t>
      </w:r>
      <w:r w:rsidR="001727DA">
        <w:rPr>
          <w:rFonts w:ascii="Calibri" w:hAnsi="Calibri"/>
        </w:rPr>
        <w:t>g and execution of deliverables</w:t>
      </w:r>
    </w:p>
    <w:p w:rsidR="00A44BBE" w:rsidRDefault="00A44BBE" w:rsidP="00A44BBE">
      <w:pPr>
        <w:shd w:val="clear" w:color="auto" w:fill="C0C0C0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Project</w:t>
      </w:r>
      <w:proofErr w:type="gramStart"/>
      <w:r>
        <w:rPr>
          <w:rFonts w:ascii="Calibri" w:hAnsi="Calibri"/>
          <w:b/>
        </w:rPr>
        <w:t xml:space="preserve">#  </w:t>
      </w:r>
      <w:r w:rsidR="00170953">
        <w:rPr>
          <w:rFonts w:ascii="Calibri" w:hAnsi="Calibri"/>
          <w:b/>
        </w:rPr>
        <w:t>Accenture</w:t>
      </w:r>
      <w:proofErr w:type="gramEnd"/>
      <w:r>
        <w:rPr>
          <w:rFonts w:ascii="Calibri" w:hAnsi="Calibri"/>
          <w:b/>
        </w:rPr>
        <w:t xml:space="preserve"> </w:t>
      </w:r>
      <w:r w:rsidRPr="00AD5B71">
        <w:rPr>
          <w:rFonts w:ascii="Calibri" w:hAnsi="Calibri"/>
          <w:b/>
        </w:rPr>
        <w:t>(</w:t>
      </w:r>
      <w:r w:rsidR="00B053E0" w:rsidRPr="00B053E0">
        <w:rPr>
          <w:rFonts w:ascii="Calibri" w:hAnsi="Calibri"/>
          <w:b/>
        </w:rPr>
        <w:t>Jun 2011 to Oct 2013</w:t>
      </w:r>
      <w:r w:rsidRPr="00AD5B71">
        <w:rPr>
          <w:rFonts w:ascii="Calibri" w:hAnsi="Calibri"/>
          <w:b/>
        </w:rPr>
        <w:t>)</w:t>
      </w:r>
    </w:p>
    <w:p w:rsidR="00A44BBE" w:rsidRDefault="00A44BBE" w:rsidP="00A44BBE">
      <w:pPr>
        <w:tabs>
          <w:tab w:val="left" w:pos="1440"/>
        </w:tabs>
        <w:spacing w:after="72"/>
        <w:rPr>
          <w:rFonts w:ascii="Calibri" w:hAnsi="Calibri"/>
          <w:b/>
        </w:rPr>
      </w:pPr>
    </w:p>
    <w:p w:rsidR="00A44BBE" w:rsidRDefault="00A44BBE" w:rsidP="00A44BBE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Title </w:t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</w:r>
      <w:r w:rsidRPr="00A44BBE">
        <w:rPr>
          <w:rFonts w:ascii="Calibri" w:hAnsi="Calibri"/>
        </w:rPr>
        <w:t>Deal Accounting</w:t>
      </w:r>
    </w:p>
    <w:p w:rsidR="00A44BBE" w:rsidRDefault="00A44BBE" w:rsidP="00A44BBE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Client </w:t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</w:r>
      <w:r w:rsidRPr="00A44BBE">
        <w:rPr>
          <w:rFonts w:ascii="Calibri" w:hAnsi="Calibri"/>
        </w:rPr>
        <w:t xml:space="preserve">Bank </w:t>
      </w:r>
      <w:proofErr w:type="gramStart"/>
      <w:r w:rsidRPr="00A44BBE">
        <w:rPr>
          <w:rFonts w:ascii="Calibri" w:hAnsi="Calibri"/>
        </w:rPr>
        <w:t>Of</w:t>
      </w:r>
      <w:proofErr w:type="gramEnd"/>
      <w:r w:rsidRPr="00A44BBE">
        <w:rPr>
          <w:rFonts w:ascii="Calibri" w:hAnsi="Calibri"/>
        </w:rPr>
        <w:t xml:space="preserve"> America</w:t>
      </w:r>
    </w:p>
    <w:p w:rsidR="00A44BBE" w:rsidRDefault="00A44BBE" w:rsidP="00A44BBE">
      <w:pPr>
        <w:jc w:val="both"/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Technologies :</w:t>
      </w:r>
      <w:proofErr w:type="gramEnd"/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ab/>
      </w:r>
      <w:r w:rsidRPr="00A44BBE">
        <w:rPr>
          <w:rFonts w:ascii="Calibri" w:hAnsi="Calibri"/>
        </w:rPr>
        <w:t>Java, JSP, JDBC, Struts, Hibernate, Oracle, CVS</w:t>
      </w:r>
    </w:p>
    <w:p w:rsidR="00A44BBE" w:rsidRPr="00EB07C1" w:rsidRDefault="00A44BBE" w:rsidP="00A44BBE">
      <w:pPr>
        <w:pStyle w:val="InstructionText1"/>
        <w:spacing w:before="0" w:after="0"/>
        <w:ind w:left="0"/>
        <w:rPr>
          <w:rFonts w:ascii="Calibri" w:hAnsi="Calibri" w:cs="Calibri"/>
          <w:b/>
          <w:color w:val="auto"/>
          <w:sz w:val="20"/>
        </w:rPr>
      </w:pPr>
      <w:proofErr w:type="gramStart"/>
      <w:r w:rsidRPr="00EB07C1">
        <w:rPr>
          <w:rFonts w:ascii="Calibri" w:hAnsi="Calibri" w:cs="Calibri"/>
          <w:b/>
          <w:color w:val="auto"/>
          <w:sz w:val="20"/>
        </w:rPr>
        <w:t>Overview :</w:t>
      </w:r>
      <w:proofErr w:type="gramEnd"/>
    </w:p>
    <w:p w:rsidR="00A44BBE" w:rsidRPr="00A44BBE" w:rsidRDefault="00A44BBE" w:rsidP="00A44BBE">
      <w:pPr>
        <w:rPr>
          <w:rFonts w:ascii="Calibri" w:hAnsi="Calibri"/>
        </w:rPr>
      </w:pPr>
      <w:r w:rsidRPr="00A44BBE">
        <w:rPr>
          <w:rFonts w:ascii="Calibri" w:hAnsi="Calibri"/>
        </w:rPr>
        <w:t xml:space="preserve">Deal Accounting Application (DAC) is a web based </w:t>
      </w:r>
      <w:proofErr w:type="gramStart"/>
      <w:r w:rsidRPr="00A44BBE">
        <w:rPr>
          <w:rFonts w:ascii="Calibri" w:hAnsi="Calibri"/>
        </w:rPr>
        <w:t>portal which</w:t>
      </w:r>
      <w:proofErr w:type="gramEnd"/>
      <w:r w:rsidRPr="00A44BBE">
        <w:rPr>
          <w:rFonts w:ascii="Calibri" w:hAnsi="Calibri"/>
        </w:rPr>
        <w:t xml:space="preserve"> is used by bank to managing their Investment Banking business. DAC application </w:t>
      </w:r>
      <w:proofErr w:type="gramStart"/>
      <w:r w:rsidRPr="00A44BBE">
        <w:rPr>
          <w:rFonts w:ascii="Calibri" w:hAnsi="Calibri"/>
        </w:rPr>
        <w:t>was initially introduced</w:t>
      </w:r>
      <w:proofErr w:type="gramEnd"/>
      <w:r w:rsidRPr="00A44BBE">
        <w:rPr>
          <w:rFonts w:ascii="Calibri" w:hAnsi="Calibri"/>
        </w:rPr>
        <w:t xml:space="preserve"> in 2006, Once It officially allowed in US and bank got reputation in market for Investment Banking, stared operating with syndicate banks, application got many new dimensions</w:t>
      </w:r>
    </w:p>
    <w:p w:rsidR="00A44BBE" w:rsidRPr="00096261" w:rsidRDefault="00A44BBE" w:rsidP="00A44BBE">
      <w:pPr>
        <w:ind w:left="720" w:hanging="720"/>
        <w:jc w:val="both"/>
        <w:rPr>
          <w:rFonts w:ascii="Calibri" w:hAnsi="Calibri"/>
          <w:b/>
        </w:rPr>
      </w:pPr>
      <w:proofErr w:type="gramStart"/>
      <w:r w:rsidRPr="00096261">
        <w:rPr>
          <w:rFonts w:ascii="Calibri" w:hAnsi="Calibri"/>
          <w:b/>
        </w:rPr>
        <w:t>Responsibilities</w:t>
      </w:r>
      <w:r>
        <w:rPr>
          <w:rFonts w:ascii="Calibri" w:hAnsi="Calibri"/>
          <w:b/>
        </w:rPr>
        <w:t xml:space="preserve"> :</w:t>
      </w:r>
      <w:proofErr w:type="gramEnd"/>
    </w:p>
    <w:p w:rsidR="00A44BBE" w:rsidRPr="00A44BBE" w:rsidRDefault="00A44BBE" w:rsidP="00A44BBE">
      <w:pPr>
        <w:rPr>
          <w:rFonts w:ascii="Calibri" w:hAnsi="Calibri"/>
        </w:rPr>
      </w:pPr>
      <w:r w:rsidRPr="00A44BBE">
        <w:rPr>
          <w:rFonts w:ascii="Calibri" w:hAnsi="Calibri"/>
        </w:rPr>
        <w:t>•</w:t>
      </w:r>
      <w:r w:rsidRPr="00A44BBE">
        <w:rPr>
          <w:rFonts w:ascii="Calibri" w:hAnsi="Calibri"/>
        </w:rPr>
        <w:tab/>
        <w:t>Involved in developing applications using Java, Struts &amp; JDBC</w:t>
      </w:r>
    </w:p>
    <w:p w:rsidR="00A44BBE" w:rsidRPr="00A44BBE" w:rsidRDefault="00A44BBE" w:rsidP="00A44BBE">
      <w:pPr>
        <w:rPr>
          <w:rFonts w:ascii="Calibri" w:hAnsi="Calibri"/>
        </w:rPr>
      </w:pPr>
      <w:r w:rsidRPr="00A44BBE">
        <w:rPr>
          <w:rFonts w:ascii="Calibri" w:hAnsi="Calibri"/>
        </w:rPr>
        <w:t>•</w:t>
      </w:r>
      <w:r w:rsidRPr="00A44BBE">
        <w:rPr>
          <w:rFonts w:ascii="Calibri" w:hAnsi="Calibri"/>
        </w:rPr>
        <w:tab/>
        <w:t>Designed and developed user interfaces using HTML</w:t>
      </w:r>
      <w:r w:rsidR="00D265C5">
        <w:rPr>
          <w:rFonts w:ascii="Calibri" w:hAnsi="Calibri"/>
        </w:rPr>
        <w:t xml:space="preserve"> and JSP</w:t>
      </w:r>
    </w:p>
    <w:p w:rsidR="00A44BBE" w:rsidRPr="00A44BBE" w:rsidRDefault="00A44BBE" w:rsidP="00A44BBE">
      <w:pPr>
        <w:ind w:left="720" w:hanging="720"/>
        <w:rPr>
          <w:rFonts w:ascii="Calibri" w:hAnsi="Calibri"/>
        </w:rPr>
      </w:pPr>
      <w:r w:rsidRPr="00A44BBE">
        <w:rPr>
          <w:rFonts w:ascii="Calibri" w:hAnsi="Calibri"/>
        </w:rPr>
        <w:t>•</w:t>
      </w:r>
      <w:r w:rsidRPr="00A44BBE">
        <w:rPr>
          <w:rFonts w:ascii="Calibri" w:hAnsi="Calibri"/>
        </w:rPr>
        <w:tab/>
        <w:t>Implemented Client Side validation in JavaScript for UI Forms</w:t>
      </w:r>
    </w:p>
    <w:p w:rsidR="00A44BBE" w:rsidRPr="00A44BBE" w:rsidRDefault="00A44BBE" w:rsidP="00A44BBE">
      <w:pPr>
        <w:rPr>
          <w:rFonts w:ascii="Calibri" w:hAnsi="Calibri"/>
        </w:rPr>
      </w:pPr>
      <w:r w:rsidRPr="00A44BBE">
        <w:rPr>
          <w:rFonts w:ascii="Calibri" w:hAnsi="Calibri"/>
        </w:rPr>
        <w:t>•</w:t>
      </w:r>
      <w:r w:rsidRPr="00A44BBE">
        <w:rPr>
          <w:rFonts w:ascii="Calibri" w:hAnsi="Calibri"/>
        </w:rPr>
        <w:tab/>
        <w:t>Develop DAO design pattern for hiding access to data source object</w:t>
      </w:r>
      <w:r w:rsidR="00D265C5">
        <w:rPr>
          <w:rFonts w:ascii="Calibri" w:hAnsi="Calibri"/>
        </w:rPr>
        <w:t>s</w:t>
      </w:r>
    </w:p>
    <w:p w:rsidR="00A44BBE" w:rsidRPr="00A44BBE" w:rsidRDefault="00A44BBE" w:rsidP="00A44BBE">
      <w:pPr>
        <w:ind w:left="720" w:hanging="720"/>
        <w:rPr>
          <w:rFonts w:ascii="Calibri" w:hAnsi="Calibri"/>
        </w:rPr>
      </w:pPr>
      <w:r w:rsidRPr="00A44BBE">
        <w:rPr>
          <w:rFonts w:ascii="Calibri" w:hAnsi="Calibri"/>
        </w:rPr>
        <w:t>•</w:t>
      </w:r>
      <w:r w:rsidRPr="00A44BBE">
        <w:rPr>
          <w:rFonts w:ascii="Calibri" w:hAnsi="Calibri"/>
        </w:rPr>
        <w:tab/>
        <w:t>Worked on migration of Struts Action to Dispatch Action</w:t>
      </w:r>
    </w:p>
    <w:p w:rsidR="00A44BBE" w:rsidRPr="00A44BBE" w:rsidRDefault="00A44BBE" w:rsidP="00A44BBE">
      <w:pPr>
        <w:ind w:left="720" w:hanging="720"/>
        <w:rPr>
          <w:rFonts w:ascii="Calibri" w:hAnsi="Calibri"/>
        </w:rPr>
      </w:pPr>
      <w:r w:rsidRPr="00A44BBE">
        <w:rPr>
          <w:rFonts w:ascii="Calibri" w:hAnsi="Calibri"/>
        </w:rPr>
        <w:t>•</w:t>
      </w:r>
      <w:r w:rsidRPr="00A44BBE">
        <w:rPr>
          <w:rFonts w:ascii="Calibri" w:hAnsi="Calibri"/>
        </w:rPr>
        <w:tab/>
        <w:t xml:space="preserve">Performed Code Clean-up activity to improve the </w:t>
      </w:r>
      <w:r w:rsidR="00D265C5">
        <w:rPr>
          <w:rFonts w:ascii="Calibri" w:hAnsi="Calibri"/>
        </w:rPr>
        <w:t>performance of Application</w:t>
      </w:r>
    </w:p>
    <w:p w:rsidR="00E07AC2" w:rsidRDefault="00E07AC2">
      <w:pPr>
        <w:suppressAutoHyphens w:val="0"/>
        <w:autoSpaceDE/>
        <w:rPr>
          <w:rFonts w:ascii="Arial" w:hAnsi="Arial" w:cs="Times New Roman"/>
          <w:color w:val="0000FF"/>
          <w:sz w:val="22"/>
        </w:rPr>
      </w:pPr>
    </w:p>
    <w:p w:rsidR="00B50401" w:rsidRDefault="00B50401">
      <w:pPr>
        <w:suppressAutoHyphens w:val="0"/>
        <w:autoSpaceDE/>
        <w:rPr>
          <w:rFonts w:ascii="Arial" w:hAnsi="Arial" w:cs="Times New Roman"/>
          <w:color w:val="0000FF"/>
          <w:sz w:val="22"/>
        </w:rPr>
      </w:pPr>
    </w:p>
    <w:p w:rsidR="0036398C" w:rsidRDefault="0036398C">
      <w:pPr>
        <w:shd w:val="clear" w:color="auto" w:fill="C0C0C0"/>
        <w:rPr>
          <w:rFonts w:ascii="Calibri" w:hAnsi="Calibri"/>
        </w:rPr>
      </w:pPr>
      <w:r>
        <w:rPr>
          <w:rFonts w:ascii="Calibri" w:hAnsi="Calibri"/>
          <w:b/>
        </w:rPr>
        <w:t xml:space="preserve">EDUCATIONAL CREDENTIALS </w:t>
      </w:r>
    </w:p>
    <w:p w:rsidR="00E07AC2" w:rsidRPr="00E07AC2" w:rsidRDefault="00E07AC2" w:rsidP="00E07AC2">
      <w:pPr>
        <w:suppressAutoHyphens w:val="0"/>
        <w:autoSpaceDE/>
        <w:spacing w:after="160"/>
        <w:ind w:left="360"/>
        <w:rPr>
          <w:rFonts w:ascii="Verdana" w:hAnsi="Verdana" w:cs="Tahoma"/>
          <w:sz w:val="18"/>
        </w:rPr>
      </w:pPr>
    </w:p>
    <w:p w:rsidR="00E07AC2" w:rsidRPr="00E07AC2" w:rsidRDefault="00E07AC2" w:rsidP="00E07AC2">
      <w:pPr>
        <w:numPr>
          <w:ilvl w:val="0"/>
          <w:numId w:val="2"/>
        </w:numPr>
        <w:suppressAutoHyphens w:val="0"/>
        <w:autoSpaceDE/>
        <w:rPr>
          <w:rFonts w:ascii="Calibri" w:hAnsi="Calibri"/>
        </w:rPr>
      </w:pPr>
      <w:r w:rsidRPr="00E07AC2">
        <w:rPr>
          <w:rFonts w:ascii="Calibri" w:hAnsi="Calibri"/>
          <w:b/>
        </w:rPr>
        <w:t>MCA</w:t>
      </w:r>
      <w:r w:rsidRPr="00E07AC2">
        <w:rPr>
          <w:rFonts w:ascii="Calibri" w:hAnsi="Calibri"/>
        </w:rPr>
        <w:t xml:space="preserve"> with a percentage of 68% from </w:t>
      </w:r>
      <w:proofErr w:type="spellStart"/>
      <w:r w:rsidRPr="00E07AC2">
        <w:rPr>
          <w:rFonts w:ascii="Calibri" w:hAnsi="Calibri"/>
        </w:rPr>
        <w:t>Pune</w:t>
      </w:r>
      <w:proofErr w:type="spellEnd"/>
      <w:r w:rsidRPr="00E07AC2">
        <w:rPr>
          <w:rFonts w:ascii="Calibri" w:hAnsi="Calibri"/>
        </w:rPr>
        <w:t xml:space="preserve"> University (2007-2010)</w:t>
      </w:r>
    </w:p>
    <w:p w:rsidR="00E07AC2" w:rsidRPr="00E07AC2" w:rsidRDefault="00E07AC2" w:rsidP="00E07AC2">
      <w:pPr>
        <w:numPr>
          <w:ilvl w:val="0"/>
          <w:numId w:val="2"/>
        </w:numPr>
        <w:suppressAutoHyphens w:val="0"/>
        <w:autoSpaceDE/>
        <w:rPr>
          <w:rFonts w:ascii="Calibri" w:hAnsi="Calibri"/>
        </w:rPr>
      </w:pPr>
      <w:r w:rsidRPr="00E07AC2">
        <w:rPr>
          <w:rFonts w:ascii="Calibri" w:hAnsi="Calibri"/>
          <w:b/>
        </w:rPr>
        <w:t>BCA</w:t>
      </w:r>
      <w:r w:rsidRPr="00E07AC2">
        <w:rPr>
          <w:rFonts w:ascii="Calibri" w:hAnsi="Calibri"/>
        </w:rPr>
        <w:t xml:space="preserve"> with a percentage of 66% from IGNOU </w:t>
      </w:r>
    </w:p>
    <w:p w:rsidR="0004153E" w:rsidRDefault="0004153E">
      <w:pPr>
        <w:tabs>
          <w:tab w:val="left" w:pos="360"/>
        </w:tabs>
        <w:jc w:val="both"/>
        <w:rPr>
          <w:rFonts w:ascii="Calibri" w:hAnsi="Calibri"/>
        </w:rPr>
      </w:pPr>
    </w:p>
    <w:p w:rsidR="0036398C" w:rsidRDefault="0036398C">
      <w:pPr>
        <w:shd w:val="clear" w:color="auto" w:fill="C0C0C0"/>
        <w:rPr>
          <w:rFonts w:ascii="Calibri" w:hAnsi="Calibri"/>
        </w:rPr>
      </w:pPr>
      <w:r>
        <w:rPr>
          <w:rFonts w:ascii="Calibri" w:hAnsi="Calibri"/>
          <w:b/>
        </w:rPr>
        <w:t>Training &amp; Certifications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         </w:t>
      </w:r>
    </w:p>
    <w:p w:rsidR="0036398C" w:rsidRDefault="0036398C">
      <w:pPr>
        <w:tabs>
          <w:tab w:val="left" w:pos="360"/>
        </w:tabs>
        <w:jc w:val="both"/>
        <w:rPr>
          <w:rFonts w:ascii="Calibri" w:hAnsi="Calibri"/>
        </w:rPr>
      </w:pPr>
    </w:p>
    <w:p w:rsidR="00E07AC2" w:rsidRPr="00E07AC2" w:rsidRDefault="00E07AC2">
      <w:pPr>
        <w:numPr>
          <w:ilvl w:val="0"/>
          <w:numId w:val="2"/>
        </w:numPr>
        <w:tabs>
          <w:tab w:val="left" w:pos="360"/>
        </w:tabs>
        <w:spacing w:after="40"/>
        <w:jc w:val="both"/>
        <w:rPr>
          <w:rFonts w:ascii="Calibri" w:hAnsi="Calibri"/>
        </w:rPr>
      </w:pPr>
      <w:r w:rsidRPr="00E07AC2">
        <w:rPr>
          <w:rFonts w:ascii="Calibri" w:hAnsi="Calibri"/>
        </w:rPr>
        <w:t>Oracle certified Java SE 6 Programmer - OCJP 6.0(</w:t>
      </w:r>
      <w:r w:rsidRPr="00E07AC2">
        <w:rPr>
          <w:rFonts w:ascii="Calibri" w:hAnsi="Calibri"/>
          <w:b/>
        </w:rPr>
        <w:t>SCJP</w:t>
      </w:r>
      <w:r w:rsidR="001E6D97">
        <w:rPr>
          <w:rFonts w:ascii="Calibri" w:hAnsi="Calibri"/>
        </w:rPr>
        <w:t>)</w:t>
      </w:r>
      <w:r w:rsidRPr="00E07AC2">
        <w:rPr>
          <w:rFonts w:ascii="Calibri" w:hAnsi="Calibri"/>
        </w:rPr>
        <w:tab/>
      </w:r>
    </w:p>
    <w:p w:rsidR="0036398C" w:rsidRDefault="0036398C">
      <w:pPr>
        <w:spacing w:after="40"/>
        <w:jc w:val="both"/>
        <w:rPr>
          <w:rFonts w:ascii="Calibri" w:hAnsi="Calibri"/>
        </w:rPr>
      </w:pPr>
    </w:p>
    <w:p w:rsidR="0036398C" w:rsidRDefault="0036398C">
      <w:pPr>
        <w:shd w:val="clear" w:color="auto" w:fill="C0C0C0"/>
        <w:rPr>
          <w:rFonts w:ascii="Calibri" w:hAnsi="Calibri"/>
        </w:rPr>
      </w:pPr>
      <w:r>
        <w:rPr>
          <w:rFonts w:ascii="Calibri" w:hAnsi="Calibri"/>
          <w:b/>
        </w:rPr>
        <w:t>Personal Details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 xml:space="preserve">: </w:t>
      </w:r>
    </w:p>
    <w:p w:rsidR="0036398C" w:rsidRDefault="0036398C">
      <w:pPr>
        <w:rPr>
          <w:rFonts w:ascii="Calibri" w:hAnsi="Calibri"/>
        </w:rPr>
      </w:pPr>
    </w:p>
    <w:p w:rsidR="0036398C" w:rsidRDefault="0036398C"/>
    <w:p w:rsidR="005F6568" w:rsidRPr="005F6568" w:rsidRDefault="005F6568" w:rsidP="005F6568">
      <w:pPr>
        <w:spacing w:after="120"/>
        <w:ind w:left="720" w:firstLine="720"/>
        <w:rPr>
          <w:rFonts w:ascii="Calibri" w:hAnsi="Calibri"/>
        </w:rPr>
      </w:pPr>
      <w:r w:rsidRPr="005F6568">
        <w:rPr>
          <w:rFonts w:ascii="Calibri" w:hAnsi="Calibri"/>
        </w:rPr>
        <w:t xml:space="preserve">Name </w:t>
      </w:r>
      <w:r w:rsidRPr="005F6568">
        <w:rPr>
          <w:rFonts w:ascii="Calibri" w:hAnsi="Calibri"/>
        </w:rPr>
        <w:tab/>
      </w:r>
      <w:r w:rsidRPr="005F6568">
        <w:rPr>
          <w:rFonts w:ascii="Calibri" w:hAnsi="Calibri"/>
        </w:rPr>
        <w:tab/>
      </w:r>
      <w:r w:rsidRPr="005F6568">
        <w:rPr>
          <w:rFonts w:ascii="Calibri" w:hAnsi="Calibri"/>
        </w:rPr>
        <w:tab/>
        <w:t>:</w:t>
      </w:r>
      <w:r w:rsidRPr="005F6568">
        <w:rPr>
          <w:rFonts w:ascii="Calibri" w:hAnsi="Calibri"/>
        </w:rPr>
        <w:tab/>
      </w:r>
      <w:proofErr w:type="spellStart"/>
      <w:r w:rsidRPr="005F6568">
        <w:rPr>
          <w:rFonts w:ascii="Calibri" w:hAnsi="Calibri"/>
        </w:rPr>
        <w:t>Nishchay</w:t>
      </w:r>
      <w:proofErr w:type="spellEnd"/>
      <w:r w:rsidRPr="005F6568">
        <w:rPr>
          <w:rFonts w:ascii="Calibri" w:hAnsi="Calibri"/>
        </w:rPr>
        <w:t xml:space="preserve"> </w:t>
      </w:r>
      <w:proofErr w:type="spellStart"/>
      <w:r w:rsidRPr="005F6568">
        <w:rPr>
          <w:rFonts w:ascii="Calibri" w:hAnsi="Calibri"/>
        </w:rPr>
        <w:t>Naresh</w:t>
      </w:r>
      <w:proofErr w:type="spellEnd"/>
    </w:p>
    <w:p w:rsidR="005F6568" w:rsidRPr="005F6568" w:rsidRDefault="00C11947" w:rsidP="005F6568">
      <w:pPr>
        <w:spacing w:after="120"/>
        <w:ind w:left="720" w:firstLine="720"/>
        <w:rPr>
          <w:rFonts w:ascii="Calibri" w:hAnsi="Calibri"/>
        </w:rPr>
      </w:pPr>
      <w:r w:rsidRPr="00C11947">
        <w:rPr>
          <w:rFonts w:ascii="Calibri" w:hAnsi="Calibri"/>
        </w:rPr>
        <w:t>Gender </w:t>
      </w:r>
      <w:r w:rsidR="005F6568" w:rsidRPr="005F6568">
        <w:rPr>
          <w:rFonts w:ascii="Calibri" w:hAnsi="Calibri"/>
        </w:rPr>
        <w:tab/>
      </w:r>
      <w:r>
        <w:rPr>
          <w:rFonts w:ascii="Calibri" w:hAnsi="Calibri"/>
        </w:rPr>
        <w:tab/>
      </w:r>
      <w:r w:rsidR="005F6568" w:rsidRPr="005F6568">
        <w:rPr>
          <w:rFonts w:ascii="Calibri" w:hAnsi="Calibri"/>
        </w:rPr>
        <w:tab/>
        <w:t>:</w:t>
      </w:r>
      <w:r w:rsidR="005F6568" w:rsidRPr="005F6568">
        <w:rPr>
          <w:rFonts w:ascii="Calibri" w:hAnsi="Calibri"/>
        </w:rPr>
        <w:tab/>
        <w:t>Male</w:t>
      </w:r>
    </w:p>
    <w:p w:rsidR="005F6568" w:rsidRPr="005F6568" w:rsidRDefault="005F6568" w:rsidP="005F6568">
      <w:pPr>
        <w:spacing w:after="120"/>
        <w:ind w:left="720" w:firstLine="720"/>
        <w:rPr>
          <w:rFonts w:ascii="Calibri" w:hAnsi="Calibri"/>
        </w:rPr>
      </w:pPr>
      <w:r w:rsidRPr="005F6568">
        <w:rPr>
          <w:rFonts w:ascii="Calibri" w:hAnsi="Calibri"/>
        </w:rPr>
        <w:t xml:space="preserve">Date of Birth  </w:t>
      </w:r>
      <w:r w:rsidRPr="005F6568">
        <w:rPr>
          <w:rFonts w:ascii="Calibri" w:hAnsi="Calibri"/>
        </w:rPr>
        <w:tab/>
      </w:r>
      <w:r w:rsidRPr="005F6568">
        <w:rPr>
          <w:rFonts w:ascii="Calibri" w:hAnsi="Calibri"/>
        </w:rPr>
        <w:tab/>
        <w:t>:</w:t>
      </w:r>
      <w:r w:rsidRPr="005F6568">
        <w:rPr>
          <w:rFonts w:ascii="Calibri" w:hAnsi="Calibri"/>
        </w:rPr>
        <w:tab/>
        <w:t>26-01-1986</w:t>
      </w:r>
    </w:p>
    <w:p w:rsidR="005F6568" w:rsidRPr="005F6568" w:rsidRDefault="005F6568" w:rsidP="005F6568">
      <w:pPr>
        <w:spacing w:after="120"/>
        <w:ind w:left="720" w:firstLine="720"/>
        <w:rPr>
          <w:rFonts w:ascii="Calibri" w:hAnsi="Calibri"/>
        </w:rPr>
      </w:pPr>
      <w:r w:rsidRPr="005F6568">
        <w:rPr>
          <w:rFonts w:ascii="Calibri" w:hAnsi="Calibri"/>
        </w:rPr>
        <w:t xml:space="preserve">Nationality    </w:t>
      </w:r>
      <w:r w:rsidRPr="005F6568">
        <w:rPr>
          <w:rFonts w:ascii="Calibri" w:hAnsi="Calibri"/>
        </w:rPr>
        <w:tab/>
      </w:r>
      <w:r w:rsidRPr="005F6568">
        <w:rPr>
          <w:rFonts w:ascii="Calibri" w:hAnsi="Calibri"/>
        </w:rPr>
        <w:tab/>
        <w:t>:</w:t>
      </w:r>
      <w:r w:rsidRPr="005F6568">
        <w:rPr>
          <w:rFonts w:ascii="Calibri" w:hAnsi="Calibri"/>
        </w:rPr>
        <w:tab/>
        <w:t>Indian</w:t>
      </w:r>
    </w:p>
    <w:p w:rsidR="005F6568" w:rsidRPr="005F6568" w:rsidRDefault="005F6568" w:rsidP="005F6568">
      <w:pPr>
        <w:spacing w:after="120"/>
        <w:ind w:left="720" w:firstLine="720"/>
        <w:rPr>
          <w:rFonts w:ascii="Calibri" w:hAnsi="Calibri"/>
        </w:rPr>
      </w:pPr>
      <w:r w:rsidRPr="005F6568">
        <w:rPr>
          <w:rFonts w:ascii="Calibri" w:hAnsi="Calibri"/>
        </w:rPr>
        <w:t xml:space="preserve">Marital Status </w:t>
      </w:r>
      <w:r w:rsidRPr="005F6568">
        <w:rPr>
          <w:rFonts w:ascii="Calibri" w:hAnsi="Calibri"/>
        </w:rPr>
        <w:tab/>
      </w:r>
      <w:r w:rsidRPr="005F6568">
        <w:rPr>
          <w:rFonts w:ascii="Calibri" w:hAnsi="Calibri"/>
        </w:rPr>
        <w:tab/>
        <w:t>:</w:t>
      </w:r>
      <w:r w:rsidRPr="005F6568">
        <w:rPr>
          <w:rFonts w:ascii="Calibri" w:hAnsi="Calibri"/>
        </w:rPr>
        <w:tab/>
        <w:t>Married</w:t>
      </w:r>
    </w:p>
    <w:p w:rsidR="005F6568" w:rsidRPr="005F6568" w:rsidRDefault="005F6568" w:rsidP="005F6568">
      <w:pPr>
        <w:spacing w:after="120"/>
        <w:ind w:left="720" w:firstLine="720"/>
        <w:rPr>
          <w:rFonts w:ascii="Calibri" w:hAnsi="Calibri"/>
        </w:rPr>
      </w:pPr>
      <w:r w:rsidRPr="005F6568">
        <w:rPr>
          <w:rFonts w:ascii="Calibri" w:hAnsi="Calibri"/>
        </w:rPr>
        <w:t>Languages Known</w:t>
      </w:r>
      <w:r w:rsidRPr="005F6568">
        <w:rPr>
          <w:rFonts w:ascii="Calibri" w:hAnsi="Calibri"/>
        </w:rPr>
        <w:tab/>
        <w:t>:</w:t>
      </w:r>
      <w:r w:rsidRPr="005F6568">
        <w:rPr>
          <w:rFonts w:ascii="Calibri" w:hAnsi="Calibri"/>
        </w:rPr>
        <w:tab/>
      </w:r>
      <w:r w:rsidR="00CC58C2">
        <w:rPr>
          <w:rFonts w:ascii="Calibri" w:hAnsi="Calibri"/>
        </w:rPr>
        <w:t>English and Hindi</w:t>
      </w:r>
    </w:p>
    <w:p w:rsidR="0036398C" w:rsidRDefault="0036398C">
      <w:pPr>
        <w:rPr>
          <w:rFonts w:ascii="Calibri" w:hAnsi="Calibri"/>
        </w:rPr>
      </w:pPr>
    </w:p>
    <w:sectPr w:rsidR="0036398C" w:rsidSect="00C97FB6">
      <w:pgSz w:w="11906" w:h="16838"/>
      <w:pgMar w:top="1163" w:right="1163" w:bottom="1163" w:left="116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auto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auto"/>
      </w:rPr>
    </w:lvl>
  </w:abstractNum>
  <w:abstractNum w:abstractNumId="4">
    <w:nsid w:val="405366A9"/>
    <w:multiLevelType w:val="hybridMultilevel"/>
    <w:tmpl w:val="5516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1A0AFA"/>
    <w:multiLevelType w:val="hybridMultilevel"/>
    <w:tmpl w:val="E6DE8098"/>
    <w:lvl w:ilvl="0" w:tplc="26BA381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A33F2"/>
    <w:rsid w:val="000116FB"/>
    <w:rsid w:val="00014E07"/>
    <w:rsid w:val="0004153E"/>
    <w:rsid w:val="0006781E"/>
    <w:rsid w:val="00077056"/>
    <w:rsid w:val="000840CC"/>
    <w:rsid w:val="00096261"/>
    <w:rsid w:val="000B6F86"/>
    <w:rsid w:val="000C1932"/>
    <w:rsid w:val="001062D1"/>
    <w:rsid w:val="001565B7"/>
    <w:rsid w:val="00170953"/>
    <w:rsid w:val="001727DA"/>
    <w:rsid w:val="001924A8"/>
    <w:rsid w:val="001C1913"/>
    <w:rsid w:val="001C577E"/>
    <w:rsid w:val="001E6D97"/>
    <w:rsid w:val="001F618E"/>
    <w:rsid w:val="00227E47"/>
    <w:rsid w:val="00234544"/>
    <w:rsid w:val="002658F2"/>
    <w:rsid w:val="00274303"/>
    <w:rsid w:val="0028545A"/>
    <w:rsid w:val="002A2364"/>
    <w:rsid w:val="002A33F2"/>
    <w:rsid w:val="002C041A"/>
    <w:rsid w:val="002E2505"/>
    <w:rsid w:val="0030331B"/>
    <w:rsid w:val="003202E1"/>
    <w:rsid w:val="00354E1A"/>
    <w:rsid w:val="0036398C"/>
    <w:rsid w:val="0037757F"/>
    <w:rsid w:val="003A07D3"/>
    <w:rsid w:val="003A50AA"/>
    <w:rsid w:val="003C5795"/>
    <w:rsid w:val="003D468C"/>
    <w:rsid w:val="003F5D64"/>
    <w:rsid w:val="00402110"/>
    <w:rsid w:val="00415C7D"/>
    <w:rsid w:val="004444FC"/>
    <w:rsid w:val="00454917"/>
    <w:rsid w:val="00457CBC"/>
    <w:rsid w:val="0047042C"/>
    <w:rsid w:val="004A5B2F"/>
    <w:rsid w:val="004C1D08"/>
    <w:rsid w:val="004D0A1E"/>
    <w:rsid w:val="004D1913"/>
    <w:rsid w:val="00515B34"/>
    <w:rsid w:val="005253AC"/>
    <w:rsid w:val="005259D5"/>
    <w:rsid w:val="0055668E"/>
    <w:rsid w:val="00560FC7"/>
    <w:rsid w:val="005738DB"/>
    <w:rsid w:val="005F6568"/>
    <w:rsid w:val="00636456"/>
    <w:rsid w:val="00711796"/>
    <w:rsid w:val="00727E04"/>
    <w:rsid w:val="0074015C"/>
    <w:rsid w:val="00791F40"/>
    <w:rsid w:val="00793A6B"/>
    <w:rsid w:val="007A5183"/>
    <w:rsid w:val="007A6E46"/>
    <w:rsid w:val="007B110F"/>
    <w:rsid w:val="007C314B"/>
    <w:rsid w:val="007F0D4C"/>
    <w:rsid w:val="007F4F2E"/>
    <w:rsid w:val="00812F49"/>
    <w:rsid w:val="00814B6A"/>
    <w:rsid w:val="00825897"/>
    <w:rsid w:val="00855BE0"/>
    <w:rsid w:val="00875851"/>
    <w:rsid w:val="008C0A43"/>
    <w:rsid w:val="008C602D"/>
    <w:rsid w:val="008E5594"/>
    <w:rsid w:val="009754C3"/>
    <w:rsid w:val="00991F50"/>
    <w:rsid w:val="009C5179"/>
    <w:rsid w:val="009D662B"/>
    <w:rsid w:val="009E4FD5"/>
    <w:rsid w:val="00A14901"/>
    <w:rsid w:val="00A44BBE"/>
    <w:rsid w:val="00A519AD"/>
    <w:rsid w:val="00A67536"/>
    <w:rsid w:val="00A714EF"/>
    <w:rsid w:val="00A73B36"/>
    <w:rsid w:val="00AD5B71"/>
    <w:rsid w:val="00AD7569"/>
    <w:rsid w:val="00B053E0"/>
    <w:rsid w:val="00B07157"/>
    <w:rsid w:val="00B25DB5"/>
    <w:rsid w:val="00B27BED"/>
    <w:rsid w:val="00B43E2B"/>
    <w:rsid w:val="00B50401"/>
    <w:rsid w:val="00B71CD3"/>
    <w:rsid w:val="00B85ED2"/>
    <w:rsid w:val="00BB2E3A"/>
    <w:rsid w:val="00BF184A"/>
    <w:rsid w:val="00BF3E7B"/>
    <w:rsid w:val="00BF57C0"/>
    <w:rsid w:val="00C11947"/>
    <w:rsid w:val="00C301AB"/>
    <w:rsid w:val="00C34C2E"/>
    <w:rsid w:val="00C7138E"/>
    <w:rsid w:val="00C74E08"/>
    <w:rsid w:val="00C91745"/>
    <w:rsid w:val="00C97FB6"/>
    <w:rsid w:val="00CC58C2"/>
    <w:rsid w:val="00CD7936"/>
    <w:rsid w:val="00D132D0"/>
    <w:rsid w:val="00D265C5"/>
    <w:rsid w:val="00D37544"/>
    <w:rsid w:val="00D71EEE"/>
    <w:rsid w:val="00D77F2E"/>
    <w:rsid w:val="00D84B8B"/>
    <w:rsid w:val="00D9112C"/>
    <w:rsid w:val="00DA1D83"/>
    <w:rsid w:val="00DB0499"/>
    <w:rsid w:val="00DE6D50"/>
    <w:rsid w:val="00E07029"/>
    <w:rsid w:val="00E07AC2"/>
    <w:rsid w:val="00E303C3"/>
    <w:rsid w:val="00E34ECE"/>
    <w:rsid w:val="00E37767"/>
    <w:rsid w:val="00E81686"/>
    <w:rsid w:val="00EA2ECF"/>
    <w:rsid w:val="00EB07C1"/>
    <w:rsid w:val="00EC1A1B"/>
    <w:rsid w:val="00EF62FD"/>
    <w:rsid w:val="00F536D6"/>
    <w:rsid w:val="00F60EDC"/>
    <w:rsid w:val="00F70708"/>
    <w:rsid w:val="00FA29F4"/>
    <w:rsid w:val="00FA58D9"/>
    <w:rsid w:val="00FA6179"/>
    <w:rsid w:val="00FE2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FB6"/>
    <w:pPr>
      <w:suppressAutoHyphens/>
      <w:autoSpaceDE w:val="0"/>
    </w:pPr>
    <w:rPr>
      <w:rFonts w:cs="Calibri"/>
      <w:lang w:val="en-US" w:eastAsia="zh-CN"/>
    </w:rPr>
  </w:style>
  <w:style w:type="paragraph" w:styleId="Heading2">
    <w:name w:val="heading 2"/>
    <w:basedOn w:val="Normal"/>
    <w:next w:val="Normal"/>
    <w:qFormat/>
    <w:rsid w:val="00C97FB6"/>
    <w:pPr>
      <w:keepNext/>
      <w:widowControl w:val="0"/>
      <w:tabs>
        <w:tab w:val="num" w:pos="0"/>
      </w:tabs>
      <w:autoSpaceDE/>
      <w:spacing w:before="240" w:after="60"/>
      <w:ind w:left="576" w:hanging="576"/>
      <w:outlineLvl w:val="1"/>
    </w:pPr>
    <w:rPr>
      <w:rFonts w:ascii="Cambria" w:hAnsi="Cambria" w:cs="Cambria"/>
      <w:b/>
      <w:bCs/>
      <w:i/>
      <w:iCs/>
      <w:color w:val="000000"/>
      <w:sz w:val="28"/>
      <w:szCs w:val="28"/>
      <w:lang w:val="en-GB"/>
    </w:rPr>
  </w:style>
  <w:style w:type="paragraph" w:styleId="Heading6">
    <w:name w:val="heading 6"/>
    <w:basedOn w:val="Normal"/>
    <w:next w:val="Normal"/>
    <w:qFormat/>
    <w:rsid w:val="00C97FB6"/>
    <w:pPr>
      <w:keepNext/>
      <w:tabs>
        <w:tab w:val="num" w:pos="0"/>
      </w:tabs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C97FB6"/>
    <w:rPr>
      <w:rFonts w:ascii="Symbol" w:hAnsi="Symbol" w:cs="Symbol"/>
      <w:color w:val="auto"/>
    </w:rPr>
  </w:style>
  <w:style w:type="character" w:customStyle="1" w:styleId="WW8Num3z0">
    <w:name w:val="WW8Num3z0"/>
    <w:rsid w:val="00C97FB6"/>
    <w:rPr>
      <w:rFonts w:ascii="Wingdings" w:hAnsi="Wingdings" w:cs="Wingdings"/>
    </w:rPr>
  </w:style>
  <w:style w:type="character" w:customStyle="1" w:styleId="WW8Num4z0">
    <w:name w:val="WW8Num4z0"/>
    <w:rsid w:val="00C97FB6"/>
    <w:rPr>
      <w:rFonts w:ascii="Symbol" w:hAnsi="Symbol" w:cs="Symbol"/>
      <w:color w:val="auto"/>
    </w:rPr>
  </w:style>
  <w:style w:type="character" w:customStyle="1" w:styleId="Absatz-Standardschriftart">
    <w:name w:val="Absatz-Standardschriftart"/>
    <w:rsid w:val="00C97FB6"/>
  </w:style>
  <w:style w:type="character" w:customStyle="1" w:styleId="WW-Absatz-Standardschriftart">
    <w:name w:val="WW-Absatz-Standardschriftart"/>
    <w:rsid w:val="00C97FB6"/>
  </w:style>
  <w:style w:type="character" w:customStyle="1" w:styleId="WW-Absatz-Standardschriftart1">
    <w:name w:val="WW-Absatz-Standardschriftart1"/>
    <w:rsid w:val="00C97FB6"/>
  </w:style>
  <w:style w:type="character" w:customStyle="1" w:styleId="WW8Num5z0">
    <w:name w:val="WW8Num5z0"/>
    <w:rsid w:val="00C97FB6"/>
    <w:rPr>
      <w:rFonts w:ascii="Symbol" w:hAnsi="Symbol" w:cs="Symbol"/>
      <w:color w:val="auto"/>
    </w:rPr>
  </w:style>
  <w:style w:type="character" w:customStyle="1" w:styleId="WW8Num7z0">
    <w:name w:val="WW8Num7z0"/>
    <w:rsid w:val="00C97FB6"/>
    <w:rPr>
      <w:rFonts w:ascii="Symbol" w:hAnsi="Symbol" w:cs="Symbol"/>
      <w:color w:val="auto"/>
    </w:rPr>
  </w:style>
  <w:style w:type="character" w:customStyle="1" w:styleId="WW8Num7z1">
    <w:name w:val="WW8Num7z1"/>
    <w:rsid w:val="00C97FB6"/>
    <w:rPr>
      <w:rFonts w:ascii="Wingdings" w:hAnsi="Wingdings" w:cs="Wingdings"/>
      <w:color w:val="auto"/>
    </w:rPr>
  </w:style>
  <w:style w:type="character" w:customStyle="1" w:styleId="WW8Num7z2">
    <w:name w:val="WW8Num7z2"/>
    <w:rsid w:val="00C97FB6"/>
    <w:rPr>
      <w:rFonts w:ascii="Wingdings" w:hAnsi="Wingdings" w:cs="Wingdings"/>
    </w:rPr>
  </w:style>
  <w:style w:type="character" w:customStyle="1" w:styleId="WW8Num7z3">
    <w:name w:val="WW8Num7z3"/>
    <w:rsid w:val="00C97FB6"/>
    <w:rPr>
      <w:rFonts w:ascii="Symbol" w:hAnsi="Symbol" w:cs="Symbol"/>
    </w:rPr>
  </w:style>
  <w:style w:type="character" w:customStyle="1" w:styleId="WW8Num7z4">
    <w:name w:val="WW8Num7z4"/>
    <w:rsid w:val="00C97FB6"/>
    <w:rPr>
      <w:rFonts w:ascii="Courier New" w:hAnsi="Courier New" w:cs="Courier New"/>
    </w:rPr>
  </w:style>
  <w:style w:type="character" w:customStyle="1" w:styleId="WW8Num8z0">
    <w:name w:val="WW8Num8z0"/>
    <w:rsid w:val="00C97FB6"/>
    <w:rPr>
      <w:rFonts w:ascii="Symbol" w:hAnsi="Symbol" w:cs="Symbol"/>
      <w:color w:val="auto"/>
    </w:rPr>
  </w:style>
  <w:style w:type="character" w:customStyle="1" w:styleId="WW8Num9z0">
    <w:name w:val="WW8Num9z0"/>
    <w:rsid w:val="00C97FB6"/>
    <w:rPr>
      <w:rFonts w:ascii="Wingdings" w:hAnsi="Wingdings" w:cs="Wingdings"/>
      <w:color w:val="auto"/>
    </w:rPr>
  </w:style>
  <w:style w:type="character" w:customStyle="1" w:styleId="WW8Num9z1">
    <w:name w:val="WW8Num9z1"/>
    <w:rsid w:val="00C97FB6"/>
    <w:rPr>
      <w:rFonts w:ascii="Wingdings" w:hAnsi="Wingdings" w:cs="Wingdings"/>
    </w:rPr>
  </w:style>
  <w:style w:type="character" w:customStyle="1" w:styleId="WW8Num9z4">
    <w:name w:val="WW8Num9z4"/>
    <w:rsid w:val="00C97FB6"/>
    <w:rPr>
      <w:rFonts w:ascii="Courier New" w:hAnsi="Courier New" w:cs="Courier New"/>
    </w:rPr>
  </w:style>
  <w:style w:type="character" w:customStyle="1" w:styleId="WW8Num10z0">
    <w:name w:val="WW8Num10z0"/>
    <w:rsid w:val="00C97FB6"/>
    <w:rPr>
      <w:rFonts w:ascii="Symbol" w:hAnsi="Symbol" w:cs="Symbol"/>
      <w:color w:val="auto"/>
    </w:rPr>
  </w:style>
  <w:style w:type="character" w:customStyle="1" w:styleId="WW8Num10z1">
    <w:name w:val="WW8Num10z1"/>
    <w:rsid w:val="00C97FB6"/>
    <w:rPr>
      <w:rFonts w:ascii="Courier New" w:hAnsi="Courier New" w:cs="Courier New"/>
    </w:rPr>
  </w:style>
  <w:style w:type="character" w:customStyle="1" w:styleId="WW8Num10z2">
    <w:name w:val="WW8Num10z2"/>
    <w:rsid w:val="00C97FB6"/>
    <w:rPr>
      <w:rFonts w:ascii="Wingdings" w:hAnsi="Wingdings" w:cs="Wingdings"/>
    </w:rPr>
  </w:style>
  <w:style w:type="character" w:customStyle="1" w:styleId="WW8Num11z0">
    <w:name w:val="WW8Num11z0"/>
    <w:rsid w:val="00C97FB6"/>
    <w:rPr>
      <w:rFonts w:ascii="Symbol" w:hAnsi="Symbol" w:cs="Symbol"/>
      <w:color w:val="auto"/>
    </w:rPr>
  </w:style>
  <w:style w:type="character" w:customStyle="1" w:styleId="WW8Num11z1">
    <w:name w:val="WW8Num11z1"/>
    <w:rsid w:val="00C97FB6"/>
    <w:rPr>
      <w:rFonts w:ascii="Courier New" w:hAnsi="Courier New" w:cs="Courier New"/>
    </w:rPr>
  </w:style>
  <w:style w:type="character" w:customStyle="1" w:styleId="WW8Num11z3">
    <w:name w:val="WW8Num11z3"/>
    <w:rsid w:val="00C97FB6"/>
    <w:rPr>
      <w:rFonts w:ascii="Symbol" w:hAnsi="Symbol" w:cs="Symbol"/>
    </w:rPr>
  </w:style>
  <w:style w:type="character" w:customStyle="1" w:styleId="WW8Num12z0">
    <w:name w:val="WW8Num12z0"/>
    <w:rsid w:val="00C97FB6"/>
    <w:rPr>
      <w:rFonts w:ascii="Symbol" w:hAnsi="Symbol" w:cs="Symbol"/>
      <w:color w:val="auto"/>
    </w:rPr>
  </w:style>
  <w:style w:type="character" w:customStyle="1" w:styleId="WW8Num12z1">
    <w:name w:val="WW8Num12z1"/>
    <w:rsid w:val="00C97FB6"/>
    <w:rPr>
      <w:rFonts w:ascii="Wingdings" w:hAnsi="Wingdings" w:cs="Wingdings"/>
      <w:color w:val="auto"/>
    </w:rPr>
  </w:style>
  <w:style w:type="character" w:customStyle="1" w:styleId="WW8Num12z2">
    <w:name w:val="WW8Num12z2"/>
    <w:rsid w:val="00C97FB6"/>
    <w:rPr>
      <w:rFonts w:ascii="Wingdings" w:hAnsi="Wingdings" w:cs="Wingdings"/>
    </w:rPr>
  </w:style>
  <w:style w:type="character" w:customStyle="1" w:styleId="WW8Num13z0">
    <w:name w:val="WW8Num13z0"/>
    <w:rsid w:val="00C97FB6"/>
    <w:rPr>
      <w:rFonts w:ascii="Symbol" w:hAnsi="Symbol" w:cs="Symbol"/>
    </w:rPr>
  </w:style>
  <w:style w:type="character" w:customStyle="1" w:styleId="WW8Num13z1">
    <w:name w:val="WW8Num13z1"/>
    <w:rsid w:val="00C97FB6"/>
    <w:rPr>
      <w:rFonts w:ascii="Wingdings" w:hAnsi="Wingdings" w:cs="Wingdings"/>
    </w:rPr>
  </w:style>
  <w:style w:type="character" w:customStyle="1" w:styleId="WW8Num13z4">
    <w:name w:val="WW8Num13z4"/>
    <w:rsid w:val="00C97FB6"/>
    <w:rPr>
      <w:rFonts w:ascii="Courier New" w:hAnsi="Courier New" w:cs="Courier New"/>
    </w:rPr>
  </w:style>
  <w:style w:type="character" w:customStyle="1" w:styleId="WW8Num2z1">
    <w:name w:val="WW8Num2z1"/>
    <w:rsid w:val="00C97FB6"/>
    <w:rPr>
      <w:rFonts w:ascii="Courier New" w:hAnsi="Courier New" w:cs="Courier New"/>
    </w:rPr>
  </w:style>
  <w:style w:type="character" w:customStyle="1" w:styleId="WW8Num2z2">
    <w:name w:val="WW8Num2z2"/>
    <w:rsid w:val="00C97FB6"/>
    <w:rPr>
      <w:rFonts w:ascii="Wingdings" w:hAnsi="Wingdings" w:cs="Wingdings"/>
    </w:rPr>
  </w:style>
  <w:style w:type="character" w:customStyle="1" w:styleId="WW8Num2z3">
    <w:name w:val="WW8Num2z3"/>
    <w:rsid w:val="00C97FB6"/>
    <w:rPr>
      <w:rFonts w:ascii="Symbol" w:hAnsi="Symbol" w:cs="Symbol"/>
    </w:rPr>
  </w:style>
  <w:style w:type="character" w:customStyle="1" w:styleId="WW8Num3z1">
    <w:name w:val="WW8Num3z1"/>
    <w:rsid w:val="00C97FB6"/>
    <w:rPr>
      <w:rFonts w:ascii="Courier New" w:hAnsi="Courier New" w:cs="Courier New"/>
    </w:rPr>
  </w:style>
  <w:style w:type="character" w:customStyle="1" w:styleId="WW8Num3z3">
    <w:name w:val="WW8Num3z3"/>
    <w:rsid w:val="00C97FB6"/>
    <w:rPr>
      <w:rFonts w:ascii="Symbol" w:hAnsi="Symbol" w:cs="Symbol"/>
    </w:rPr>
  </w:style>
  <w:style w:type="character" w:customStyle="1" w:styleId="WW8Num5z1">
    <w:name w:val="WW8Num5z1"/>
    <w:rsid w:val="00C97FB6"/>
    <w:rPr>
      <w:rFonts w:ascii="Courier New" w:hAnsi="Courier New" w:cs="Courier New"/>
    </w:rPr>
  </w:style>
  <w:style w:type="character" w:customStyle="1" w:styleId="WW8Num5z2">
    <w:name w:val="WW8Num5z2"/>
    <w:rsid w:val="00C97FB6"/>
    <w:rPr>
      <w:rFonts w:ascii="Wingdings" w:hAnsi="Wingdings" w:cs="Wingdings"/>
    </w:rPr>
  </w:style>
  <w:style w:type="character" w:customStyle="1" w:styleId="WW8Num5z3">
    <w:name w:val="WW8Num5z3"/>
    <w:rsid w:val="00C97FB6"/>
    <w:rPr>
      <w:rFonts w:ascii="Symbol" w:hAnsi="Symbol" w:cs="Symbol"/>
    </w:rPr>
  </w:style>
  <w:style w:type="character" w:customStyle="1" w:styleId="WW8Num8z1">
    <w:name w:val="WW8Num8z1"/>
    <w:rsid w:val="00C97FB6"/>
    <w:rPr>
      <w:rFonts w:ascii="Courier New" w:hAnsi="Courier New" w:cs="Courier New"/>
    </w:rPr>
  </w:style>
  <w:style w:type="character" w:customStyle="1" w:styleId="WW8Num8z2">
    <w:name w:val="WW8Num8z2"/>
    <w:rsid w:val="00C97FB6"/>
    <w:rPr>
      <w:rFonts w:ascii="Wingdings" w:hAnsi="Wingdings" w:cs="Wingdings"/>
    </w:rPr>
  </w:style>
  <w:style w:type="character" w:customStyle="1" w:styleId="WW8Num8z3">
    <w:name w:val="WW8Num8z3"/>
    <w:rsid w:val="00C97FB6"/>
    <w:rPr>
      <w:rFonts w:ascii="Symbol" w:hAnsi="Symbol" w:cs="Symbol"/>
    </w:rPr>
  </w:style>
  <w:style w:type="character" w:customStyle="1" w:styleId="WW8Num9z2">
    <w:name w:val="WW8Num9z2"/>
    <w:rsid w:val="00C97FB6"/>
    <w:rPr>
      <w:rFonts w:ascii="Wingdings" w:hAnsi="Wingdings" w:cs="Wingdings"/>
    </w:rPr>
  </w:style>
  <w:style w:type="character" w:customStyle="1" w:styleId="WW8Num9z3">
    <w:name w:val="WW8Num9z3"/>
    <w:rsid w:val="00C97FB6"/>
    <w:rPr>
      <w:rFonts w:ascii="Symbol" w:hAnsi="Symbol" w:cs="Symbol"/>
    </w:rPr>
  </w:style>
  <w:style w:type="character" w:customStyle="1" w:styleId="WW8Num10z3">
    <w:name w:val="WW8Num10z3"/>
    <w:rsid w:val="00C97FB6"/>
    <w:rPr>
      <w:rFonts w:ascii="Symbol" w:hAnsi="Symbol" w:cs="Symbol"/>
    </w:rPr>
  </w:style>
  <w:style w:type="character" w:customStyle="1" w:styleId="WW8Num11z2">
    <w:name w:val="WW8Num11z2"/>
    <w:rsid w:val="00C97FB6"/>
    <w:rPr>
      <w:rFonts w:ascii="Wingdings" w:hAnsi="Wingdings" w:cs="Wingdings"/>
    </w:rPr>
  </w:style>
  <w:style w:type="character" w:customStyle="1" w:styleId="WW8Num12z3">
    <w:name w:val="WW8Num12z3"/>
    <w:rsid w:val="00C97FB6"/>
    <w:rPr>
      <w:rFonts w:ascii="Symbol" w:hAnsi="Symbol" w:cs="Symbol"/>
    </w:rPr>
  </w:style>
  <w:style w:type="character" w:customStyle="1" w:styleId="WW8Num12z4">
    <w:name w:val="WW8Num12z4"/>
    <w:rsid w:val="00C97FB6"/>
    <w:rPr>
      <w:rFonts w:ascii="Courier New" w:hAnsi="Courier New" w:cs="Courier New"/>
    </w:rPr>
  </w:style>
  <w:style w:type="character" w:customStyle="1" w:styleId="WW8Num15z0">
    <w:name w:val="WW8Num15z0"/>
    <w:rsid w:val="00C97FB6"/>
    <w:rPr>
      <w:rFonts w:ascii="Symbol" w:hAnsi="Symbol" w:cs="Symbol"/>
      <w:color w:val="auto"/>
    </w:rPr>
  </w:style>
  <w:style w:type="character" w:customStyle="1" w:styleId="WW8Num15z1">
    <w:name w:val="WW8Num15z1"/>
    <w:rsid w:val="00C97FB6"/>
    <w:rPr>
      <w:rFonts w:ascii="Wingdings" w:hAnsi="Wingdings" w:cs="Wingdings"/>
      <w:color w:val="auto"/>
    </w:rPr>
  </w:style>
  <w:style w:type="character" w:customStyle="1" w:styleId="WW8Num15z2">
    <w:name w:val="WW8Num15z2"/>
    <w:rsid w:val="00C97FB6"/>
    <w:rPr>
      <w:rFonts w:ascii="Wingdings" w:hAnsi="Wingdings" w:cs="Wingdings"/>
    </w:rPr>
  </w:style>
  <w:style w:type="character" w:customStyle="1" w:styleId="WW8Num15z3">
    <w:name w:val="WW8Num15z3"/>
    <w:rsid w:val="00C97FB6"/>
    <w:rPr>
      <w:rFonts w:ascii="Symbol" w:hAnsi="Symbol" w:cs="Symbol"/>
    </w:rPr>
  </w:style>
  <w:style w:type="character" w:customStyle="1" w:styleId="WW8Num15z4">
    <w:name w:val="WW8Num15z4"/>
    <w:rsid w:val="00C97FB6"/>
    <w:rPr>
      <w:rFonts w:ascii="Courier New" w:hAnsi="Courier New" w:cs="Courier New"/>
    </w:rPr>
  </w:style>
  <w:style w:type="character" w:customStyle="1" w:styleId="WW8Num16z0">
    <w:name w:val="WW8Num16z0"/>
    <w:rsid w:val="00C97FB6"/>
    <w:rPr>
      <w:rFonts w:ascii="Symbol" w:hAnsi="Symbol" w:cs="Times New Roman"/>
    </w:rPr>
  </w:style>
  <w:style w:type="character" w:customStyle="1" w:styleId="WW8Num16z1">
    <w:name w:val="WW8Num16z1"/>
    <w:rsid w:val="00C97FB6"/>
    <w:rPr>
      <w:rFonts w:ascii="Courier New" w:hAnsi="Courier New" w:cs="Courier New"/>
    </w:rPr>
  </w:style>
  <w:style w:type="character" w:customStyle="1" w:styleId="WW8Num16z2">
    <w:name w:val="WW8Num16z2"/>
    <w:rsid w:val="00C97FB6"/>
    <w:rPr>
      <w:rFonts w:ascii="Wingdings" w:hAnsi="Wingdings" w:cs="Wingdings"/>
    </w:rPr>
  </w:style>
  <w:style w:type="character" w:customStyle="1" w:styleId="WW8Num16z3">
    <w:name w:val="WW8Num16z3"/>
    <w:rsid w:val="00C97FB6"/>
    <w:rPr>
      <w:rFonts w:ascii="Symbol" w:hAnsi="Symbol" w:cs="Symbol"/>
    </w:rPr>
  </w:style>
  <w:style w:type="character" w:customStyle="1" w:styleId="WW8NumSt12z0">
    <w:name w:val="WW8NumSt12z0"/>
    <w:rsid w:val="00C97FB6"/>
    <w:rPr>
      <w:rFonts w:ascii="Wingdings" w:hAnsi="Wingdings" w:cs="Wingdings"/>
      <w:color w:val="000000"/>
    </w:rPr>
  </w:style>
  <w:style w:type="character" w:customStyle="1" w:styleId="Heading6Char">
    <w:name w:val="Heading 6 Char"/>
    <w:basedOn w:val="DefaultParagraphFont"/>
    <w:rsid w:val="00C97FB6"/>
    <w:rPr>
      <w:rFonts w:ascii="Times New Roman" w:eastAsia="Times New Roman" w:hAnsi="Times New Roman" w:cs="Times New Roman"/>
      <w:b/>
    </w:rPr>
  </w:style>
  <w:style w:type="character" w:customStyle="1" w:styleId="TitleChar">
    <w:name w:val="Title Char"/>
    <w:basedOn w:val="DefaultParagraphFont"/>
    <w:rsid w:val="00C97FB6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basedOn w:val="DefaultParagraphFont"/>
    <w:rsid w:val="00C97FB6"/>
    <w:rPr>
      <w:color w:val="0000FF"/>
      <w:u w:val="single"/>
    </w:rPr>
  </w:style>
  <w:style w:type="character" w:customStyle="1" w:styleId="BodyTextIndentChar">
    <w:name w:val="Body Text Indent Char"/>
    <w:basedOn w:val="DefaultParagraphFont"/>
    <w:rsid w:val="00C97FB6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rsid w:val="00C97FB6"/>
    <w:rPr>
      <w:rFonts w:ascii="Times New Roman" w:eastAsia="Times New Roman" w:hAnsi="Times New Roman" w:cs="Times New Roman"/>
      <w:sz w:val="20"/>
      <w:szCs w:val="20"/>
    </w:rPr>
  </w:style>
  <w:style w:type="character" w:customStyle="1" w:styleId="textside">
    <w:name w:val="textside"/>
    <w:basedOn w:val="DefaultParagraphFont"/>
    <w:rsid w:val="00C97FB6"/>
  </w:style>
  <w:style w:type="character" w:customStyle="1" w:styleId="MessageHeaderLabel">
    <w:name w:val="Message Header Label"/>
    <w:rsid w:val="00C97FB6"/>
    <w:rPr>
      <w:b/>
      <w:caps/>
    </w:rPr>
  </w:style>
  <w:style w:type="character" w:customStyle="1" w:styleId="HeaderChar">
    <w:name w:val="Header Char"/>
    <w:basedOn w:val="DefaultParagraphFont"/>
    <w:rsid w:val="00C97FB6"/>
    <w:rPr>
      <w:rFonts w:ascii="Arial" w:eastAsia="Times New Roman" w:hAnsi="Arial" w:cs="Times New Roman"/>
      <w:sz w:val="16"/>
      <w:szCs w:val="24"/>
    </w:rPr>
  </w:style>
  <w:style w:type="character" w:customStyle="1" w:styleId="Heading2Char">
    <w:name w:val="Heading 2 Char"/>
    <w:basedOn w:val="DefaultParagraphFont"/>
    <w:rsid w:val="00C97FB6"/>
    <w:rPr>
      <w:rFonts w:ascii="Cambria" w:eastAsia="Times New Roman" w:hAnsi="Cambria" w:cs="Times New Roman"/>
      <w:b/>
      <w:bCs/>
      <w:i/>
      <w:iCs/>
      <w:color w:val="000000"/>
      <w:sz w:val="28"/>
      <w:szCs w:val="28"/>
      <w:lang w:val="en-GB"/>
    </w:rPr>
  </w:style>
  <w:style w:type="character" w:customStyle="1" w:styleId="a1">
    <w:name w:val="a1"/>
    <w:basedOn w:val="DefaultParagraphFont"/>
    <w:rsid w:val="00C97FB6"/>
    <w:rPr>
      <w:color w:val="008000"/>
    </w:rPr>
  </w:style>
  <w:style w:type="character" w:customStyle="1" w:styleId="FooterChar">
    <w:name w:val="Footer Char"/>
    <w:basedOn w:val="DefaultParagraphFont"/>
    <w:rsid w:val="00C97FB6"/>
    <w:rPr>
      <w:rFonts w:cs="Calibri"/>
      <w:lang w:val="en-US" w:bidi="ar-SA"/>
    </w:rPr>
  </w:style>
  <w:style w:type="character" w:customStyle="1" w:styleId="BalloonTextChar">
    <w:name w:val="Balloon Text Char"/>
    <w:basedOn w:val="DefaultParagraphFont"/>
    <w:rsid w:val="00C97FB6"/>
    <w:rPr>
      <w:rFonts w:ascii="Tahoma" w:hAnsi="Tahoma" w:cs="Tahoma"/>
      <w:sz w:val="16"/>
      <w:szCs w:val="16"/>
      <w:lang w:val="en-US" w:bidi="ar-SA"/>
    </w:rPr>
  </w:style>
  <w:style w:type="paragraph" w:customStyle="1" w:styleId="Heading">
    <w:name w:val="Heading"/>
    <w:basedOn w:val="Normal"/>
    <w:next w:val="BodyText"/>
    <w:rsid w:val="00C97FB6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C97FB6"/>
    <w:pPr>
      <w:spacing w:after="120"/>
    </w:pPr>
  </w:style>
  <w:style w:type="paragraph" w:styleId="List">
    <w:name w:val="List"/>
    <w:basedOn w:val="BodyText"/>
    <w:rsid w:val="00C97FB6"/>
  </w:style>
  <w:style w:type="paragraph" w:styleId="Caption">
    <w:name w:val="caption"/>
    <w:basedOn w:val="Normal"/>
    <w:qFormat/>
    <w:rsid w:val="00C97FB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C97FB6"/>
    <w:pPr>
      <w:suppressLineNumbers/>
    </w:pPr>
  </w:style>
  <w:style w:type="paragraph" w:styleId="Title">
    <w:name w:val="Title"/>
    <w:basedOn w:val="Normal"/>
    <w:next w:val="Subtitle"/>
    <w:qFormat/>
    <w:rsid w:val="00C97FB6"/>
    <w:pPr>
      <w:jc w:val="center"/>
    </w:pPr>
    <w:rPr>
      <w:b/>
      <w:bCs/>
      <w:sz w:val="24"/>
      <w:szCs w:val="24"/>
      <w:u w:val="single"/>
    </w:rPr>
  </w:style>
  <w:style w:type="paragraph" w:styleId="Subtitle">
    <w:name w:val="Subtitle"/>
    <w:basedOn w:val="Heading"/>
    <w:next w:val="BodyText"/>
    <w:qFormat/>
    <w:rsid w:val="00C97FB6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C97FB6"/>
    <w:pPr>
      <w:ind w:left="720"/>
    </w:pPr>
  </w:style>
  <w:style w:type="paragraph" w:styleId="BodyTextIndent">
    <w:name w:val="Body Text Indent"/>
    <w:basedOn w:val="Normal"/>
    <w:rsid w:val="00C97FB6"/>
    <w:pPr>
      <w:ind w:firstLine="720"/>
      <w:jc w:val="both"/>
    </w:pPr>
    <w:rPr>
      <w:sz w:val="24"/>
      <w:szCs w:val="24"/>
    </w:rPr>
  </w:style>
  <w:style w:type="paragraph" w:styleId="Header">
    <w:name w:val="header"/>
    <w:basedOn w:val="Normal"/>
    <w:rsid w:val="00C97FB6"/>
    <w:pPr>
      <w:autoSpaceDE/>
      <w:jc w:val="center"/>
    </w:pPr>
    <w:rPr>
      <w:rFonts w:ascii="Arial" w:hAnsi="Arial" w:cs="Arial"/>
      <w:sz w:val="16"/>
      <w:szCs w:val="24"/>
    </w:rPr>
  </w:style>
  <w:style w:type="paragraph" w:customStyle="1" w:styleId="InstructionText1">
    <w:name w:val="Instruction Text1"/>
    <w:basedOn w:val="Normal"/>
    <w:rsid w:val="00C97FB6"/>
    <w:pPr>
      <w:keepLines/>
      <w:suppressAutoHyphens w:val="0"/>
      <w:autoSpaceDE/>
      <w:spacing w:before="60" w:after="120" w:line="264" w:lineRule="auto"/>
      <w:ind w:left="1440"/>
      <w:jc w:val="both"/>
    </w:pPr>
    <w:rPr>
      <w:rFonts w:ascii="Arial" w:hAnsi="Arial" w:cs="Times New Roman"/>
      <w:color w:val="0000FF"/>
      <w:sz w:val="22"/>
    </w:rPr>
  </w:style>
  <w:style w:type="paragraph" w:styleId="Footer">
    <w:name w:val="footer"/>
    <w:basedOn w:val="Normal"/>
    <w:rsid w:val="00C97FB6"/>
  </w:style>
  <w:style w:type="paragraph" w:styleId="BalloonText">
    <w:name w:val="Balloon Text"/>
    <w:basedOn w:val="Normal"/>
    <w:rsid w:val="00C97FB6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C97FB6"/>
    <w:pPr>
      <w:suppressLineNumbers/>
    </w:pPr>
  </w:style>
  <w:style w:type="paragraph" w:customStyle="1" w:styleId="TableHeading">
    <w:name w:val="Table Heading"/>
    <w:basedOn w:val="TableContents"/>
    <w:rsid w:val="00C97FB6"/>
    <w:pPr>
      <w:jc w:val="center"/>
    </w:pPr>
    <w:rPr>
      <w:b/>
      <w:bCs/>
    </w:rPr>
  </w:style>
  <w:style w:type="paragraph" w:customStyle="1" w:styleId="NormalPalatinoLinotype">
    <w:name w:val="Normal + Palatino Linotype"/>
    <w:aliases w:val="11 pt,Bold"/>
    <w:basedOn w:val="Normal"/>
    <w:link w:val="NormalPalatinoLinotypeChar"/>
    <w:rsid w:val="00E07AC2"/>
    <w:pPr>
      <w:suppressAutoHyphens w:val="0"/>
      <w:autoSpaceDE/>
    </w:pPr>
    <w:rPr>
      <w:rFonts w:ascii="Palatino Linotype" w:hAnsi="Palatino Linotype" w:cs="Times New Roman"/>
      <w:b/>
      <w:sz w:val="22"/>
      <w:szCs w:val="22"/>
    </w:rPr>
  </w:style>
  <w:style w:type="character" w:customStyle="1" w:styleId="NormalPalatinoLinotypeChar">
    <w:name w:val="Normal + Palatino Linotype Char"/>
    <w:aliases w:val="11 pt Char,Bold Char"/>
    <w:link w:val="NormalPalatinoLinotype"/>
    <w:rsid w:val="00E07AC2"/>
    <w:rPr>
      <w:rFonts w:ascii="Palatino Linotype" w:hAnsi="Palatino Linotype"/>
      <w:b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7177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Dubey, Neeraj</dc:creator>
  <cp:lastModifiedBy>nishchay.naresh</cp:lastModifiedBy>
  <cp:revision>159</cp:revision>
  <cp:lastPrinted>2112-12-31T18:30:00Z</cp:lastPrinted>
  <dcterms:created xsi:type="dcterms:W3CDTF">2017-04-13T15:06:00Z</dcterms:created>
  <dcterms:modified xsi:type="dcterms:W3CDTF">2018-05-05T01:47:00Z</dcterms:modified>
</cp:coreProperties>
</file>